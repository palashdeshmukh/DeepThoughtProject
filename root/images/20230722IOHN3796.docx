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6723" w:rsidRDefault="00E86723">
      <w:pPr>
        <w:pBdr>
          <w:top w:val="none" w:sz="4" w:space="0" w:color="auto"/>
          <w:left w:val="none" w:sz="4" w:space="0" w:color="auto"/>
          <w:bottom w:val="none" w:sz="4" w:space="0" w:color="auto"/>
          <w:right w:val="none" w:sz="4" w:space="0" w:color="auto"/>
          <w:between w:val="none" w:sz="4" w:space="0" w:color="auto"/>
        </w:pBdr>
        <w:spacing w:after="150" w:line="240" w:lineRule="auto"/>
        <w:rPr>
          <w:rFonts w:ascii="public sans"/>
          <w:b/>
          <w:color w:val="000000"/>
          <w:sz w:val="2"/>
        </w:rPr>
      </w:pPr>
    </w:p>
    <w:p w:rsidR="00E86723" w:rsidRDefault="004F431B">
      <w:pPr>
        <w:rPr>
          <w:b/>
          <w:bCs/>
          <w:color w:val="002060"/>
          <w:sz w:val="28"/>
          <w:szCs w:val="28"/>
          <w:u w:val="single"/>
        </w:rPr>
      </w:pPr>
      <w:r>
        <w:rPr>
          <w:b/>
          <w:bCs/>
          <w:color w:val="002060"/>
          <w:sz w:val="28"/>
          <w:szCs w:val="28"/>
          <w:u w:val="single"/>
          <w:lang w:val="en-IN"/>
        </w:rPr>
        <w:t>Common Qurio App Problems and Troubleshooting Steps</w:t>
      </w:r>
    </w:p>
    <w:p w:rsidR="00E86723" w:rsidRDefault="004F431B">
      <w:pPr>
        <w:rPr>
          <w:b/>
          <w:bCs/>
          <w:color w:val="002060"/>
          <w:sz w:val="28"/>
          <w:szCs w:val="28"/>
        </w:rPr>
      </w:pPr>
      <w:r>
        <w:rPr>
          <w:b/>
          <w:bCs/>
          <w:color w:val="002060"/>
          <w:sz w:val="28"/>
          <w:szCs w:val="28"/>
          <w:lang w:val="en-IN"/>
        </w:rPr>
        <w:t>1)</w:t>
      </w:r>
      <w:r>
        <w:rPr>
          <w:b/>
          <w:bCs/>
          <w:color w:val="002060"/>
          <w:sz w:val="28"/>
          <w:szCs w:val="28"/>
        </w:rPr>
        <w:t xml:space="preserve"> I have Qurio app installation issues.</w:t>
      </w:r>
    </w:p>
    <w:p w:rsidR="00E86723" w:rsidRDefault="004F431B">
      <w:pPr>
        <w:numPr>
          <w:ilvl w:val="0"/>
          <w:numId w:val="8"/>
        </w:numPr>
        <w:rPr>
          <w:rFonts w:ascii="public sans"/>
          <w:color w:val="000000"/>
          <w:sz w:val="26"/>
        </w:rPr>
      </w:pPr>
      <w:r>
        <w:rPr>
          <w:rFonts w:ascii="public sans"/>
          <w:color w:val="000000"/>
          <w:sz w:val="26"/>
        </w:rPr>
        <w:t>Check your Wi-Fi / internet connection for connectivity.</w:t>
      </w:r>
    </w:p>
    <w:p w:rsidR="00E86723" w:rsidRDefault="004F431B">
      <w:pPr>
        <w:numPr>
          <w:ilvl w:val="0"/>
          <w:numId w:val="8"/>
        </w:numPr>
        <w:rPr>
          <w:rFonts w:ascii="public sans"/>
          <w:color w:val="000000"/>
          <w:sz w:val="26"/>
        </w:rPr>
      </w:pPr>
      <w:r>
        <w:rPr>
          <w:rFonts w:ascii="public sans"/>
          <w:color w:val="000000"/>
          <w:sz w:val="26"/>
        </w:rPr>
        <w:t xml:space="preserve">Please check your mobile storage space. If you don't have enough </w:t>
      </w:r>
      <w:r w:rsidR="00A713B2">
        <w:rPr>
          <w:rFonts w:ascii="public sans"/>
          <w:color w:val="000000"/>
          <w:sz w:val="26"/>
        </w:rPr>
        <w:t>space in your disk, the app will no</w:t>
      </w:r>
      <w:r>
        <w:rPr>
          <w:rFonts w:ascii="public sans"/>
          <w:color w:val="000000"/>
          <w:sz w:val="26"/>
        </w:rPr>
        <w:t>t be installed.</w:t>
      </w:r>
    </w:p>
    <w:p w:rsidR="00E86723" w:rsidRDefault="004F431B">
      <w:pPr>
        <w:numPr>
          <w:ilvl w:val="0"/>
          <w:numId w:val="8"/>
        </w:numPr>
        <w:rPr>
          <w:b/>
          <w:bCs/>
          <w:color w:val="002060"/>
          <w:sz w:val="28"/>
          <w:szCs w:val="28"/>
        </w:rPr>
      </w:pPr>
      <w:r>
        <w:rPr>
          <w:rFonts w:ascii="public sans"/>
          <w:color w:val="000000"/>
          <w:sz w:val="26"/>
        </w:rPr>
        <w:t>Verify that the app you're trying to install supports your android version. (Android Smartphone version 5.0 and above, Minimum available storage space of 2GB in the phone ,Minimum 2GB RAM ,Functioning front camera, microphone and speakers )</w:t>
      </w:r>
    </w:p>
    <w:p w:rsidR="00E86723" w:rsidRDefault="004F431B">
      <w:pPr>
        <w:ind w:left="-330" w:firstLine="330"/>
        <w:rPr>
          <w:b/>
          <w:bCs/>
          <w:color w:val="002060"/>
          <w:sz w:val="28"/>
          <w:szCs w:val="28"/>
        </w:rPr>
      </w:pPr>
      <w:r>
        <w:rPr>
          <w:b/>
          <w:bCs/>
          <w:color w:val="002060"/>
          <w:sz w:val="28"/>
          <w:szCs w:val="28"/>
          <w:lang w:val="en-IN"/>
        </w:rPr>
        <w:t>2)</w:t>
      </w:r>
      <w:r>
        <w:rPr>
          <w:b/>
          <w:bCs/>
          <w:color w:val="002060"/>
          <w:sz w:val="28"/>
          <w:szCs w:val="28"/>
        </w:rPr>
        <w:t xml:space="preserve"> My Qurio app is not updating properly in my phone.</w:t>
      </w:r>
    </w:p>
    <w:p w:rsidR="00E86723" w:rsidRDefault="004F431B">
      <w:pPr>
        <w:numPr>
          <w:ilvl w:val="0"/>
          <w:numId w:val="2"/>
        </w:numPr>
        <w:rPr>
          <w:rFonts w:ascii="public sans"/>
          <w:color w:val="000000"/>
          <w:sz w:val="26"/>
        </w:rPr>
      </w:pPr>
      <w:r>
        <w:rPr>
          <w:rFonts w:ascii="public sans"/>
          <w:color w:val="000000"/>
          <w:sz w:val="26"/>
        </w:rPr>
        <w:t>Please check your Wi-Fi / mobile data connection and verify that it is working properly. It may be down and stopping you from updating the Qurio app.</w:t>
      </w:r>
    </w:p>
    <w:p w:rsidR="00E86723" w:rsidRPr="00C036D8" w:rsidRDefault="004F431B" w:rsidP="00C036D8">
      <w:pPr>
        <w:numPr>
          <w:ilvl w:val="0"/>
          <w:numId w:val="2"/>
        </w:numPr>
        <w:rPr>
          <w:rFonts w:ascii="public sans"/>
          <w:color w:val="000000"/>
          <w:sz w:val="26"/>
        </w:rPr>
      </w:pPr>
      <w:r>
        <w:rPr>
          <w:rFonts w:ascii="public sans"/>
          <w:color w:val="000000"/>
          <w:sz w:val="26"/>
        </w:rPr>
        <w:t>Confirm that you have enough storage space in your phone to download updates. If you don't have enough storage space, it can be blocking the app updates.</w:t>
      </w:r>
    </w:p>
    <w:p w:rsidR="00E86723" w:rsidRDefault="004F431B">
      <w:pPr>
        <w:ind w:left="720" w:hanging="765"/>
        <w:rPr>
          <w:b/>
          <w:bCs/>
          <w:color w:val="002060"/>
          <w:sz w:val="28"/>
          <w:szCs w:val="28"/>
        </w:rPr>
      </w:pPr>
      <w:r>
        <w:rPr>
          <w:b/>
          <w:bCs/>
          <w:color w:val="002060"/>
          <w:sz w:val="28"/>
          <w:szCs w:val="28"/>
          <w:lang w:val="en-IN"/>
        </w:rPr>
        <w:t>3)</w:t>
      </w:r>
      <w:r w:rsidR="00A713B2">
        <w:rPr>
          <w:b/>
          <w:bCs/>
          <w:color w:val="002060"/>
          <w:sz w:val="28"/>
          <w:szCs w:val="28"/>
        </w:rPr>
        <w:t xml:space="preserve"> My Qurio app is not getting loaded</w:t>
      </w:r>
      <w:r>
        <w:rPr>
          <w:b/>
          <w:bCs/>
          <w:color w:val="002060"/>
          <w:sz w:val="28"/>
          <w:szCs w:val="28"/>
        </w:rPr>
        <w:t xml:space="preserve"> or not working properly (loading error / server error / connection error / Screen Freeze / Ping Problem).</w:t>
      </w:r>
    </w:p>
    <w:p w:rsidR="00E86723" w:rsidRDefault="004F431B">
      <w:pPr>
        <w:ind w:left="720"/>
        <w:rPr>
          <w:rFonts w:ascii="public sans"/>
          <w:color w:val="000000"/>
          <w:sz w:val="26"/>
        </w:rPr>
      </w:pPr>
      <w:r>
        <w:rPr>
          <w:rFonts w:ascii="public sans"/>
          <w:color w:val="000000"/>
          <w:sz w:val="26"/>
        </w:rPr>
        <w:t>There are few situations that may cause the load issue in mobile apps.</w:t>
      </w:r>
    </w:p>
    <w:p w:rsidR="00E86723" w:rsidRDefault="004F431B">
      <w:pPr>
        <w:numPr>
          <w:ilvl w:val="0"/>
          <w:numId w:val="7"/>
        </w:numPr>
        <w:rPr>
          <w:rFonts w:ascii="public sans"/>
          <w:color w:val="000000"/>
          <w:sz w:val="26"/>
        </w:rPr>
      </w:pPr>
      <w:r>
        <w:rPr>
          <w:rFonts w:ascii="public sans"/>
          <w:color w:val="000000"/>
          <w:sz w:val="26"/>
        </w:rPr>
        <w:t>The Qurio app server may be down and that is causing the loading issue. Please try after few minutes.</w:t>
      </w:r>
    </w:p>
    <w:p w:rsidR="00E86723" w:rsidRDefault="004F431B">
      <w:pPr>
        <w:numPr>
          <w:ilvl w:val="0"/>
          <w:numId w:val="7"/>
        </w:numPr>
        <w:rPr>
          <w:rFonts w:ascii="public sans"/>
          <w:color w:val="000000"/>
          <w:sz w:val="26"/>
        </w:rPr>
      </w:pPr>
      <w:r>
        <w:rPr>
          <w:rFonts w:ascii="public sans"/>
          <w:color w:val="000000"/>
          <w:sz w:val="26"/>
        </w:rPr>
        <w:t>Your Wi-Fi / mobile data connection not working properly. Please check your data connection.</w:t>
      </w:r>
    </w:p>
    <w:p w:rsidR="00E86723" w:rsidRDefault="004F431B">
      <w:pPr>
        <w:numPr>
          <w:ilvl w:val="0"/>
          <w:numId w:val="7"/>
        </w:numPr>
        <w:rPr>
          <w:b/>
          <w:bCs/>
          <w:color w:val="002060"/>
          <w:sz w:val="28"/>
          <w:szCs w:val="28"/>
        </w:rPr>
      </w:pPr>
      <w:r>
        <w:rPr>
          <w:rFonts w:ascii="public sans"/>
          <w:color w:val="000000"/>
          <w:sz w:val="26"/>
        </w:rPr>
        <w:t>Too many users using the app at same time. Please try after few minutes.</w:t>
      </w:r>
    </w:p>
    <w:p w:rsidR="00E86723" w:rsidRDefault="004F431B">
      <w:pPr>
        <w:rPr>
          <w:b/>
          <w:bCs/>
          <w:color w:val="002060"/>
          <w:sz w:val="28"/>
          <w:szCs w:val="28"/>
        </w:rPr>
      </w:pPr>
      <w:r>
        <w:rPr>
          <w:b/>
          <w:bCs/>
          <w:color w:val="002060"/>
          <w:sz w:val="28"/>
          <w:szCs w:val="28"/>
          <w:lang w:val="en-IN"/>
        </w:rPr>
        <w:t>4) I'm having Qurio login issue or account related issues.</w:t>
      </w:r>
    </w:p>
    <w:p w:rsidR="00E86723" w:rsidRDefault="004F431B">
      <w:pPr>
        <w:pBdr>
          <w:top w:val="none" w:sz="4" w:space="0" w:color="auto"/>
          <w:left w:val="none" w:sz="4" w:space="0" w:color="auto"/>
          <w:bottom w:val="none" w:sz="4" w:space="0" w:color="auto"/>
          <w:right w:val="none" w:sz="4" w:space="0" w:color="auto"/>
          <w:between w:val="none" w:sz="4" w:space="0" w:color="auto"/>
        </w:pBdr>
        <w:spacing w:after="0" w:line="240" w:lineRule="auto"/>
        <w:rPr>
          <w:rFonts w:ascii="Segoe UI"/>
          <w:color w:val="000000"/>
          <w:sz w:val="18"/>
        </w:rPr>
      </w:pPr>
      <w:r>
        <w:rPr>
          <w:rFonts w:ascii="public sans"/>
          <w:color w:val="000000"/>
          <w:sz w:val="26"/>
        </w:rPr>
        <w:t>If you have login or account related issue, please check the following steps.</w:t>
      </w:r>
    </w:p>
    <w:p w:rsidR="00E86723" w:rsidRDefault="00E86723">
      <w:pPr>
        <w:pBdr>
          <w:top w:val="none" w:sz="4" w:space="0" w:color="auto"/>
          <w:left w:val="none" w:sz="4" w:space="0" w:color="auto"/>
          <w:bottom w:val="none" w:sz="4" w:space="0" w:color="auto"/>
          <w:right w:val="none" w:sz="4" w:space="0" w:color="auto"/>
          <w:between w:val="none" w:sz="4" w:space="0" w:color="auto"/>
        </w:pBdr>
        <w:spacing w:after="0" w:line="240" w:lineRule="auto"/>
        <w:rPr>
          <w:rFonts w:ascii="Segoe UI"/>
          <w:color w:val="000000"/>
          <w:sz w:val="18"/>
        </w:rPr>
      </w:pPr>
    </w:p>
    <w:p w:rsidR="00E86723" w:rsidRPr="00C036D8" w:rsidRDefault="004F431B" w:rsidP="00C036D8">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tabs>
          <w:tab w:val="left" w:pos="0"/>
        </w:tabs>
        <w:spacing w:after="0" w:line="240" w:lineRule="auto"/>
        <w:rPr>
          <w:rFonts w:ascii="public sans"/>
          <w:color w:val="000000"/>
          <w:sz w:val="26"/>
        </w:rPr>
      </w:pPr>
      <w:r w:rsidRPr="00C036D8">
        <w:rPr>
          <w:rFonts w:ascii="public sans"/>
          <w:color w:val="000000"/>
          <w:sz w:val="26"/>
        </w:rPr>
        <w:t>You may be trying with wrong login credentials. Please confirm the details that you are entering is correct.</w:t>
      </w:r>
    </w:p>
    <w:p w:rsidR="00E86723" w:rsidRDefault="004F431B" w:rsidP="00C036D8">
      <w:pPr>
        <w:numPr>
          <w:ilvl w:val="0"/>
          <w:numId w:val="18"/>
        </w:numPr>
        <w:pBdr>
          <w:top w:val="none" w:sz="4" w:space="0" w:color="auto"/>
          <w:left w:val="none" w:sz="4" w:space="0" w:color="auto"/>
          <w:bottom w:val="none" w:sz="4" w:space="0" w:color="auto"/>
          <w:right w:val="none" w:sz="4" w:space="0" w:color="auto"/>
          <w:between w:val="none" w:sz="4" w:space="0" w:color="auto"/>
        </w:pBdr>
        <w:tabs>
          <w:tab w:val="left" w:pos="0"/>
        </w:tabs>
        <w:spacing w:after="0" w:line="240" w:lineRule="auto"/>
        <w:rPr>
          <w:rFonts w:ascii="public sans"/>
          <w:color w:val="000000"/>
          <w:sz w:val="26"/>
        </w:rPr>
      </w:pPr>
      <w:r>
        <w:rPr>
          <w:rFonts w:ascii="public sans"/>
          <w:color w:val="000000"/>
          <w:sz w:val="26"/>
        </w:rPr>
        <w:t>If you're using third-party social networks to login such as Facebook, twitter, google etc., check whether that service is working properly by visiting their official website.</w:t>
      </w:r>
    </w:p>
    <w:p w:rsidR="00E86723" w:rsidRPr="00C036D8" w:rsidRDefault="004F431B" w:rsidP="00C036D8">
      <w:pPr>
        <w:pStyle w:val="ListParagraph"/>
        <w:numPr>
          <w:ilvl w:val="0"/>
          <w:numId w:val="18"/>
        </w:numPr>
        <w:pBdr>
          <w:top w:val="none" w:sz="4" w:space="0" w:color="auto"/>
          <w:left w:val="none" w:sz="4" w:space="0" w:color="auto"/>
          <w:bottom w:val="none" w:sz="4" w:space="0" w:color="auto"/>
          <w:right w:val="none" w:sz="4" w:space="0" w:color="auto"/>
          <w:between w:val="none" w:sz="4" w:space="0" w:color="auto"/>
        </w:pBdr>
        <w:tabs>
          <w:tab w:val="left" w:pos="0"/>
        </w:tabs>
        <w:spacing w:after="0" w:line="240" w:lineRule="auto"/>
        <w:rPr>
          <w:rFonts w:ascii="public sans"/>
          <w:color w:val="000000"/>
          <w:sz w:val="26"/>
        </w:rPr>
      </w:pPr>
      <w:r w:rsidRPr="00C036D8">
        <w:rPr>
          <w:rFonts w:ascii="public sans"/>
          <w:color w:val="000000"/>
          <w:sz w:val="26"/>
        </w:rPr>
        <w:t>Your account may be banned or deactivated for activities. Please read error messages.</w:t>
      </w:r>
    </w:p>
    <w:p w:rsidR="00E86723" w:rsidRDefault="00E86723">
      <w:pPr>
        <w:rPr>
          <w:b/>
          <w:bCs/>
          <w:color w:val="002060"/>
          <w:sz w:val="28"/>
          <w:szCs w:val="28"/>
          <w:lang w:val="en-IN"/>
        </w:rPr>
      </w:pPr>
    </w:p>
    <w:p w:rsidR="00E86723" w:rsidRDefault="004F431B">
      <w:pPr>
        <w:rPr>
          <w:b/>
          <w:bCs/>
          <w:color w:val="002060"/>
          <w:sz w:val="28"/>
          <w:szCs w:val="28"/>
        </w:rPr>
      </w:pPr>
      <w:r>
        <w:rPr>
          <w:b/>
          <w:bCs/>
          <w:color w:val="002060"/>
          <w:sz w:val="28"/>
          <w:szCs w:val="28"/>
          <w:lang w:val="en-IN"/>
        </w:rPr>
        <w:lastRenderedPageBreak/>
        <w:t>5) I'm getting black screen / white screen (blank screen) when I open Qurio?</w:t>
      </w:r>
    </w:p>
    <w:p w:rsidR="00E86723" w:rsidRDefault="004F431B">
      <w:pPr>
        <w:pBdr>
          <w:top w:val="none" w:sz="4" w:space="0" w:color="auto"/>
          <w:left w:val="none" w:sz="4" w:space="0" w:color="auto"/>
          <w:bottom w:val="none" w:sz="4" w:space="0" w:color="auto"/>
          <w:right w:val="none" w:sz="4" w:space="0" w:color="auto"/>
          <w:between w:val="none" w:sz="4" w:space="0" w:color="auto"/>
        </w:pBdr>
        <w:spacing w:after="15" w:line="240" w:lineRule="auto"/>
        <w:rPr>
          <w:rFonts w:ascii="public sans"/>
          <w:color w:val="000000"/>
          <w:sz w:val="26"/>
        </w:rPr>
      </w:pPr>
      <w:r>
        <w:rPr>
          <w:rFonts w:ascii="public sans"/>
          <w:color w:val="000000"/>
          <w:sz w:val="26"/>
        </w:rPr>
        <w:t>It is one of the most common problem in android operating system. Usually when you open an app, you will see a black screen for few seconds and then app will crash with or without an error message. There are few ways to fix this problem.</w:t>
      </w:r>
    </w:p>
    <w:p w:rsidR="00E86723" w:rsidRPr="00C036D8" w:rsidRDefault="004F431B" w:rsidP="00C036D8">
      <w:pPr>
        <w:pStyle w:val="ListParagraph"/>
        <w:numPr>
          <w:ilvl w:val="0"/>
          <w:numId w:val="19"/>
        </w:numPr>
        <w:pBdr>
          <w:top w:val="none" w:sz="4" w:space="0" w:color="auto"/>
          <w:left w:val="none" w:sz="4" w:space="0" w:color="auto"/>
          <w:bottom w:val="none" w:sz="4" w:space="0" w:color="auto"/>
          <w:right w:val="none" w:sz="4" w:space="0" w:color="auto"/>
          <w:between w:val="none" w:sz="4" w:space="0" w:color="auto"/>
        </w:pBdr>
        <w:tabs>
          <w:tab w:val="left" w:pos="0"/>
        </w:tabs>
        <w:spacing w:after="0" w:line="240" w:lineRule="auto"/>
        <w:rPr>
          <w:rFonts w:ascii="public sans"/>
          <w:color w:val="000000"/>
          <w:sz w:val="26"/>
        </w:rPr>
      </w:pPr>
      <w:r w:rsidRPr="00C036D8">
        <w:rPr>
          <w:rFonts w:ascii="public sans"/>
          <w:color w:val="000000"/>
          <w:sz w:val="26"/>
        </w:rPr>
        <w:t>Most of the times, it might be a temporary loading issue. You just need to press the recent applications menu (usually the first left button) in your phone. Then you close the app that has this issue. Now open the app again. It may work normally.</w:t>
      </w:r>
    </w:p>
    <w:p w:rsidR="00E86723" w:rsidRPr="00C036D8" w:rsidRDefault="004F431B" w:rsidP="00C036D8">
      <w:pPr>
        <w:pStyle w:val="ListParagraph"/>
        <w:numPr>
          <w:ilvl w:val="0"/>
          <w:numId w:val="19"/>
        </w:numPr>
        <w:pBdr>
          <w:top w:val="none" w:sz="4" w:space="0" w:color="auto"/>
          <w:left w:val="none" w:sz="4" w:space="0" w:color="auto"/>
          <w:bottom w:val="none" w:sz="4" w:space="0" w:color="auto"/>
          <w:right w:val="none" w:sz="4" w:space="0" w:color="auto"/>
          <w:between w:val="none" w:sz="4" w:space="0" w:color="auto"/>
        </w:pBdr>
        <w:tabs>
          <w:tab w:val="left" w:pos="0"/>
        </w:tabs>
        <w:spacing w:after="0" w:line="240" w:lineRule="auto"/>
        <w:rPr>
          <w:rFonts w:ascii="public sans"/>
          <w:color w:val="000000"/>
          <w:sz w:val="26"/>
        </w:rPr>
      </w:pPr>
      <w:r w:rsidRPr="00C036D8">
        <w:rPr>
          <w:rFonts w:ascii="public sans"/>
          <w:color w:val="000000"/>
          <w:sz w:val="26"/>
        </w:rPr>
        <w:t>Try Hard reboot in your Android mobile. Press and hold down the "Home" and "Power" buttons at the same time for upto 10 seconds. Then, release the buttons and hold down "Power" button until the screen turns on.Now you can try opening the app, it may work fine.</w:t>
      </w:r>
    </w:p>
    <w:p w:rsidR="00E86723" w:rsidRPr="00C036D8" w:rsidRDefault="004F431B" w:rsidP="00C036D8">
      <w:pPr>
        <w:pStyle w:val="ListParagraph"/>
        <w:numPr>
          <w:ilvl w:val="0"/>
          <w:numId w:val="19"/>
        </w:numPr>
        <w:pBdr>
          <w:top w:val="none" w:sz="4" w:space="0" w:color="auto"/>
          <w:left w:val="none" w:sz="4" w:space="0" w:color="auto"/>
          <w:bottom w:val="none" w:sz="4" w:space="0" w:color="auto"/>
          <w:right w:val="none" w:sz="4" w:space="0" w:color="auto"/>
          <w:between w:val="none" w:sz="4" w:space="0" w:color="auto"/>
        </w:pBdr>
        <w:tabs>
          <w:tab w:val="left" w:pos="0"/>
        </w:tabs>
        <w:spacing w:after="0" w:line="240" w:lineRule="auto"/>
        <w:rPr>
          <w:rFonts w:ascii="public sans"/>
          <w:color w:val="000000"/>
          <w:sz w:val="26"/>
        </w:rPr>
      </w:pPr>
      <w:r w:rsidRPr="00C036D8">
        <w:rPr>
          <w:rFonts w:ascii="public sans"/>
          <w:color w:val="000000"/>
          <w:sz w:val="26"/>
        </w:rPr>
        <w:t>If none of the above working, you can wait till your phone battery drains and it turns off automatically. After that put it to charge, and press the power button. It may work after this.</w:t>
      </w:r>
    </w:p>
    <w:p w:rsidR="00E86723" w:rsidRPr="00C036D8" w:rsidRDefault="004F431B" w:rsidP="00C036D8">
      <w:pPr>
        <w:pStyle w:val="ListParagraph"/>
        <w:numPr>
          <w:ilvl w:val="0"/>
          <w:numId w:val="19"/>
        </w:numPr>
        <w:pBdr>
          <w:top w:val="none" w:sz="4" w:space="0" w:color="auto"/>
          <w:left w:val="none" w:sz="4" w:space="0" w:color="auto"/>
          <w:bottom w:val="none" w:sz="4" w:space="0" w:color="auto"/>
          <w:right w:val="none" w:sz="4" w:space="0" w:color="auto"/>
          <w:between w:val="none" w:sz="4" w:space="0" w:color="auto"/>
        </w:pBdr>
        <w:tabs>
          <w:tab w:val="left" w:pos="0"/>
        </w:tabs>
        <w:spacing w:after="0" w:line="240" w:lineRule="auto"/>
        <w:rPr>
          <w:rFonts w:ascii="public sans"/>
          <w:color w:val="000000"/>
          <w:sz w:val="26"/>
        </w:rPr>
      </w:pPr>
      <w:r w:rsidRPr="00C036D8">
        <w:rPr>
          <w:rFonts w:ascii="public sans"/>
          <w:color w:val="000000"/>
          <w:sz w:val="26"/>
        </w:rPr>
        <w:t>Finally, if you can't fix it with anything, you may need to uninstall the app and re-install it. Android usually restores all settings after you re-install and log into the app. You can see if that fixes it.</w:t>
      </w:r>
    </w:p>
    <w:p w:rsidR="00E86723" w:rsidRPr="00C036D8" w:rsidRDefault="004F431B" w:rsidP="00C036D8">
      <w:pPr>
        <w:pStyle w:val="ListParagraph"/>
        <w:numPr>
          <w:ilvl w:val="0"/>
          <w:numId w:val="19"/>
        </w:numPr>
        <w:pBdr>
          <w:top w:val="none" w:sz="4" w:space="0" w:color="auto"/>
          <w:left w:val="none" w:sz="4" w:space="0" w:color="auto"/>
          <w:bottom w:val="none" w:sz="4" w:space="0" w:color="auto"/>
          <w:right w:val="none" w:sz="4" w:space="0" w:color="auto"/>
          <w:between w:val="none" w:sz="4" w:space="0" w:color="auto"/>
        </w:pBdr>
        <w:tabs>
          <w:tab w:val="left" w:pos="0"/>
        </w:tabs>
        <w:spacing w:after="0" w:line="240" w:lineRule="auto"/>
        <w:rPr>
          <w:rFonts w:ascii="public sans"/>
          <w:color w:val="000000"/>
          <w:sz w:val="26"/>
        </w:rPr>
      </w:pPr>
      <w:r w:rsidRPr="00C036D8">
        <w:rPr>
          <w:rFonts w:ascii="public sans"/>
          <w:color w:val="000000"/>
          <w:sz w:val="26"/>
        </w:rPr>
        <w:t xml:space="preserve">Even in some rare cases, the re-install </w:t>
      </w:r>
      <w:r w:rsidR="00500428" w:rsidRPr="00C036D8">
        <w:rPr>
          <w:rFonts w:ascii="public sans"/>
          <w:color w:val="000000"/>
          <w:sz w:val="26"/>
        </w:rPr>
        <w:t>step also doesn</w:t>
      </w:r>
      <w:r w:rsidR="00500428" w:rsidRPr="00C036D8">
        <w:rPr>
          <w:rFonts w:ascii="public sans"/>
          <w:color w:val="000000"/>
          <w:sz w:val="26"/>
        </w:rPr>
        <w:t>’</w:t>
      </w:r>
      <w:r w:rsidR="00500428" w:rsidRPr="00C036D8">
        <w:rPr>
          <w:rFonts w:ascii="public sans"/>
          <w:color w:val="000000"/>
          <w:sz w:val="26"/>
        </w:rPr>
        <w:t>t</w:t>
      </w:r>
      <w:r w:rsidRPr="00C036D8">
        <w:rPr>
          <w:rFonts w:ascii="public sans"/>
          <w:color w:val="000000"/>
          <w:sz w:val="26"/>
        </w:rPr>
        <w:t xml:space="preserve"> work. If that is </w:t>
      </w:r>
      <w:r w:rsidR="00A713B2">
        <w:rPr>
          <w:rFonts w:ascii="public sans"/>
          <w:color w:val="000000"/>
          <w:sz w:val="26"/>
        </w:rPr>
        <w:t xml:space="preserve">the </w:t>
      </w:r>
      <w:r w:rsidRPr="00C036D8">
        <w:rPr>
          <w:rFonts w:ascii="public sans"/>
          <w:color w:val="000000"/>
          <w:sz w:val="26"/>
        </w:rPr>
        <w:t xml:space="preserve"> case, try installing older versions of the app. Good luck!</w:t>
      </w:r>
      <w:bookmarkStart w:id="0" w:name="_GoBack"/>
      <w:bookmarkEnd w:id="0"/>
    </w:p>
    <w:p w:rsidR="00E86723" w:rsidRDefault="00E86723">
      <w:pPr>
        <w:rPr>
          <w:b/>
          <w:bCs/>
          <w:color w:val="002060"/>
          <w:sz w:val="28"/>
          <w:szCs w:val="28"/>
        </w:rPr>
      </w:pPr>
    </w:p>
    <w:p w:rsidR="0014132C" w:rsidRDefault="004F431B" w:rsidP="0014132C">
      <w:pPr>
        <w:rPr>
          <w:rFonts w:ascii="public sans"/>
          <w:b/>
          <w:bCs/>
          <w:color w:val="000000"/>
          <w:sz w:val="26"/>
          <w:szCs w:val="28"/>
          <w:lang w:val="en-IN"/>
        </w:rPr>
      </w:pPr>
      <w:r>
        <w:rPr>
          <w:rFonts w:ascii="public sans"/>
          <w:b/>
          <w:bCs/>
          <w:color w:val="000000"/>
          <w:sz w:val="26"/>
          <w:szCs w:val="28"/>
          <w:lang w:val="en-IN"/>
        </w:rPr>
        <w:t xml:space="preserve">For any Issues regarding Qurio app or Examination,Kindly contact </w:t>
      </w:r>
    </w:p>
    <w:p w:rsidR="0014132C" w:rsidRDefault="0014132C" w:rsidP="0014132C">
      <w:pPr>
        <w:rPr>
          <w:rFonts w:ascii="public sans"/>
          <w:b/>
          <w:bCs/>
          <w:color w:val="000000"/>
          <w:sz w:val="26"/>
          <w:szCs w:val="28"/>
          <w:lang w:val="en-IN"/>
        </w:rPr>
      </w:pPr>
      <w:r>
        <w:rPr>
          <w:rFonts w:ascii="public sans"/>
          <w:b/>
          <w:bCs/>
          <w:color w:val="000000"/>
          <w:sz w:val="26"/>
          <w:szCs w:val="28"/>
          <w:lang w:val="en-IN"/>
        </w:rPr>
        <w:t>Team CUIDOL</w:t>
      </w:r>
    </w:p>
    <w:p w:rsidR="0014132C" w:rsidRDefault="0014132C" w:rsidP="0014132C">
      <w:pPr>
        <w:rPr>
          <w:rFonts w:ascii="public sans"/>
          <w:b/>
          <w:bCs/>
          <w:color w:val="000000"/>
          <w:sz w:val="26"/>
          <w:szCs w:val="28"/>
          <w:lang w:val="en-IN"/>
        </w:rPr>
      </w:pPr>
      <w:r>
        <w:rPr>
          <w:rFonts w:ascii="public sans"/>
          <w:b/>
          <w:bCs/>
          <w:color w:val="000000"/>
          <w:sz w:val="26"/>
          <w:szCs w:val="28"/>
          <w:lang w:val="en-IN"/>
        </w:rPr>
        <w:t>011-41185717</w:t>
      </w:r>
    </w:p>
    <w:p w:rsidR="0014132C" w:rsidRDefault="0014132C" w:rsidP="0014132C">
      <w:r>
        <w:rPr>
          <w:rFonts w:ascii="public sans"/>
          <w:b/>
          <w:bCs/>
          <w:color w:val="000000"/>
          <w:sz w:val="26"/>
          <w:szCs w:val="28"/>
          <w:lang w:val="en-IN"/>
        </w:rPr>
        <w:t>support@cuidol.in</w:t>
      </w:r>
    </w:p>
    <w:p w:rsidR="004F431B" w:rsidRDefault="004F431B">
      <w:pPr>
        <w:spacing w:after="0" w:line="240" w:lineRule="auto"/>
      </w:pPr>
    </w:p>
    <w:sectPr w:rsidR="004F431B" w:rsidSect="00E86723">
      <w:pgSz w:w="11906" w:h="16838"/>
      <w:pgMar w:top="375" w:right="1440" w:bottom="1440" w:left="1440" w:header="708" w:footer="708" w:gutter="0"/>
      <w:paperSrc w:first="1" w:other="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0F7" w:rsidRDefault="002B00F7">
      <w:r>
        <w:separator/>
      </w:r>
    </w:p>
  </w:endnote>
  <w:endnote w:type="continuationSeparator" w:id="1">
    <w:p w:rsidR="002B00F7" w:rsidRDefault="002B00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ublic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0F7" w:rsidRDefault="002B00F7">
      <w:r>
        <w:separator/>
      </w:r>
    </w:p>
  </w:footnote>
  <w:footnote w:type="continuationSeparator" w:id="1">
    <w:p w:rsidR="002B00F7" w:rsidRDefault="002B00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452AB750">
      <w:start w:val="1"/>
      <w:numFmt w:val="bullet"/>
      <w:lvlText w:val=""/>
      <w:lvlJc w:val="left"/>
      <w:pPr>
        <w:ind w:left="720" w:hanging="360"/>
      </w:pPr>
      <w:rPr>
        <w:rFonts w:ascii="Symbol" w:hAnsi="Symbol" w:hint="default"/>
      </w:rPr>
    </w:lvl>
    <w:lvl w:ilvl="1" w:tplc="16620EB4" w:tentative="1">
      <w:start w:val="1"/>
      <w:numFmt w:val="bullet"/>
      <w:lvlText w:val="o"/>
      <w:lvlJc w:val="left"/>
      <w:pPr>
        <w:ind w:left="1440" w:hanging="360"/>
      </w:pPr>
      <w:rPr>
        <w:rFonts w:ascii="Courier New" w:hAnsi="Courier New" w:hint="default"/>
      </w:rPr>
    </w:lvl>
    <w:lvl w:ilvl="2" w:tplc="7E7C0094" w:tentative="1">
      <w:start w:val="1"/>
      <w:numFmt w:val="bullet"/>
      <w:lvlText w:val=""/>
      <w:lvlJc w:val="left"/>
      <w:pPr>
        <w:ind w:left="2160" w:hanging="360"/>
      </w:pPr>
      <w:rPr>
        <w:rFonts w:ascii="Wingdings" w:hAnsi="Wingdings" w:hint="default"/>
      </w:rPr>
    </w:lvl>
    <w:lvl w:ilvl="3" w:tplc="9188B4D8" w:tentative="1">
      <w:start w:val="1"/>
      <w:numFmt w:val="bullet"/>
      <w:lvlText w:val=""/>
      <w:lvlJc w:val="left"/>
      <w:pPr>
        <w:ind w:left="2880" w:hanging="360"/>
      </w:pPr>
      <w:rPr>
        <w:rFonts w:ascii="Symbol" w:hAnsi="Symbol" w:hint="default"/>
      </w:rPr>
    </w:lvl>
    <w:lvl w:ilvl="4" w:tplc="46AED042" w:tentative="1">
      <w:start w:val="1"/>
      <w:numFmt w:val="bullet"/>
      <w:lvlText w:val="o"/>
      <w:lvlJc w:val="left"/>
      <w:pPr>
        <w:ind w:left="3600" w:hanging="360"/>
      </w:pPr>
      <w:rPr>
        <w:rFonts w:ascii="Courier New" w:hAnsi="Courier New" w:hint="default"/>
      </w:rPr>
    </w:lvl>
    <w:lvl w:ilvl="5" w:tplc="2A9C1B64" w:tentative="1">
      <w:start w:val="1"/>
      <w:numFmt w:val="bullet"/>
      <w:lvlText w:val=""/>
      <w:lvlJc w:val="left"/>
      <w:pPr>
        <w:ind w:left="4320" w:hanging="360"/>
      </w:pPr>
      <w:rPr>
        <w:rFonts w:ascii="Wingdings" w:hAnsi="Wingdings" w:hint="default"/>
      </w:rPr>
    </w:lvl>
    <w:lvl w:ilvl="6" w:tplc="4792066C" w:tentative="1">
      <w:start w:val="1"/>
      <w:numFmt w:val="bullet"/>
      <w:lvlText w:val=""/>
      <w:lvlJc w:val="left"/>
      <w:pPr>
        <w:ind w:left="5040" w:hanging="360"/>
      </w:pPr>
      <w:rPr>
        <w:rFonts w:ascii="Symbol" w:hAnsi="Symbol" w:hint="default"/>
      </w:rPr>
    </w:lvl>
    <w:lvl w:ilvl="7" w:tplc="B4C2001A" w:tentative="1">
      <w:start w:val="1"/>
      <w:numFmt w:val="bullet"/>
      <w:lvlText w:val="o"/>
      <w:lvlJc w:val="left"/>
      <w:pPr>
        <w:ind w:left="5760" w:hanging="360"/>
      </w:pPr>
      <w:rPr>
        <w:rFonts w:ascii="Courier New" w:hAnsi="Courier New" w:hint="default"/>
      </w:rPr>
    </w:lvl>
    <w:lvl w:ilvl="8" w:tplc="32A2F8D6" w:tentative="1">
      <w:start w:val="1"/>
      <w:numFmt w:val="bullet"/>
      <w:lvlText w:val=""/>
      <w:lvlJc w:val="left"/>
      <w:pPr>
        <w:ind w:left="6480" w:hanging="360"/>
      </w:pPr>
      <w:rPr>
        <w:rFonts w:ascii="Wingdings" w:hAnsi="Wingdings" w:hint="default"/>
      </w:rPr>
    </w:lvl>
  </w:abstractNum>
  <w:abstractNum w:abstractNumId="1">
    <w:nsid w:val="00000003"/>
    <w:multiLevelType w:val="hybridMultilevel"/>
    <w:tmpl w:val="00000003"/>
    <w:lvl w:ilvl="0" w:tplc="A9942110">
      <w:start w:val="1"/>
      <w:numFmt w:val="bullet"/>
      <w:lvlText w:val=""/>
      <w:lvlJc w:val="left"/>
      <w:pPr>
        <w:ind w:left="720" w:hanging="360"/>
      </w:pPr>
      <w:rPr>
        <w:rFonts w:ascii="Symbol" w:hAnsi="Symbol" w:hint="default"/>
      </w:rPr>
    </w:lvl>
    <w:lvl w:ilvl="1" w:tplc="DD9077B6" w:tentative="1">
      <w:start w:val="1"/>
      <w:numFmt w:val="bullet"/>
      <w:lvlText w:val="o"/>
      <w:lvlJc w:val="left"/>
      <w:pPr>
        <w:ind w:left="1440" w:hanging="360"/>
      </w:pPr>
      <w:rPr>
        <w:rFonts w:ascii="Courier New" w:hAnsi="Courier New" w:hint="default"/>
      </w:rPr>
    </w:lvl>
    <w:lvl w:ilvl="2" w:tplc="E9E6E40A" w:tentative="1">
      <w:start w:val="1"/>
      <w:numFmt w:val="bullet"/>
      <w:lvlText w:val=""/>
      <w:lvlJc w:val="left"/>
      <w:pPr>
        <w:ind w:left="2160" w:hanging="360"/>
      </w:pPr>
      <w:rPr>
        <w:rFonts w:ascii="Wingdings" w:hAnsi="Wingdings" w:hint="default"/>
      </w:rPr>
    </w:lvl>
    <w:lvl w:ilvl="3" w:tplc="DB1A261A" w:tentative="1">
      <w:start w:val="1"/>
      <w:numFmt w:val="bullet"/>
      <w:lvlText w:val=""/>
      <w:lvlJc w:val="left"/>
      <w:pPr>
        <w:ind w:left="2880" w:hanging="360"/>
      </w:pPr>
      <w:rPr>
        <w:rFonts w:ascii="Symbol" w:hAnsi="Symbol" w:hint="default"/>
      </w:rPr>
    </w:lvl>
    <w:lvl w:ilvl="4" w:tplc="1700B584" w:tentative="1">
      <w:start w:val="1"/>
      <w:numFmt w:val="bullet"/>
      <w:lvlText w:val="o"/>
      <w:lvlJc w:val="left"/>
      <w:pPr>
        <w:ind w:left="3600" w:hanging="360"/>
      </w:pPr>
      <w:rPr>
        <w:rFonts w:ascii="Courier New" w:hAnsi="Courier New" w:hint="default"/>
      </w:rPr>
    </w:lvl>
    <w:lvl w:ilvl="5" w:tplc="08285492" w:tentative="1">
      <w:start w:val="1"/>
      <w:numFmt w:val="bullet"/>
      <w:lvlText w:val=""/>
      <w:lvlJc w:val="left"/>
      <w:pPr>
        <w:ind w:left="4320" w:hanging="360"/>
      </w:pPr>
      <w:rPr>
        <w:rFonts w:ascii="Wingdings" w:hAnsi="Wingdings" w:hint="default"/>
      </w:rPr>
    </w:lvl>
    <w:lvl w:ilvl="6" w:tplc="E544F362" w:tentative="1">
      <w:start w:val="1"/>
      <w:numFmt w:val="bullet"/>
      <w:lvlText w:val=""/>
      <w:lvlJc w:val="left"/>
      <w:pPr>
        <w:ind w:left="5040" w:hanging="360"/>
      </w:pPr>
      <w:rPr>
        <w:rFonts w:ascii="Symbol" w:hAnsi="Symbol" w:hint="default"/>
      </w:rPr>
    </w:lvl>
    <w:lvl w:ilvl="7" w:tplc="B77CB92A" w:tentative="1">
      <w:start w:val="1"/>
      <w:numFmt w:val="bullet"/>
      <w:lvlText w:val="o"/>
      <w:lvlJc w:val="left"/>
      <w:pPr>
        <w:ind w:left="5760" w:hanging="360"/>
      </w:pPr>
      <w:rPr>
        <w:rFonts w:ascii="Courier New" w:hAnsi="Courier New" w:hint="default"/>
      </w:rPr>
    </w:lvl>
    <w:lvl w:ilvl="8" w:tplc="2536E64E" w:tentative="1">
      <w:start w:val="1"/>
      <w:numFmt w:val="bullet"/>
      <w:lvlText w:val=""/>
      <w:lvlJc w:val="left"/>
      <w:pPr>
        <w:ind w:left="6480" w:hanging="360"/>
      </w:pPr>
      <w:rPr>
        <w:rFonts w:ascii="Wingdings" w:hAnsi="Wingdings" w:hint="default"/>
      </w:rPr>
    </w:lvl>
  </w:abstractNum>
  <w:abstractNum w:abstractNumId="2">
    <w:nsid w:val="00000005"/>
    <w:multiLevelType w:val="hybridMultilevel"/>
    <w:tmpl w:val="00000005"/>
    <w:lvl w:ilvl="0" w:tplc="8DC8CEF4">
      <w:start w:val="1"/>
      <w:numFmt w:val="bullet"/>
      <w:lvlText w:val=""/>
      <w:lvlJc w:val="left"/>
      <w:pPr>
        <w:ind w:left="720" w:hanging="360"/>
      </w:pPr>
      <w:rPr>
        <w:rFonts w:ascii="Symbol" w:hAnsi="Symbol" w:hint="default"/>
      </w:rPr>
    </w:lvl>
    <w:lvl w:ilvl="1" w:tplc="EED4CEA2" w:tentative="1">
      <w:start w:val="1"/>
      <w:numFmt w:val="bullet"/>
      <w:lvlText w:val="o"/>
      <w:lvlJc w:val="left"/>
      <w:pPr>
        <w:ind w:left="1440" w:hanging="360"/>
      </w:pPr>
      <w:rPr>
        <w:rFonts w:ascii="Courier New" w:hAnsi="Courier New" w:hint="default"/>
      </w:rPr>
    </w:lvl>
    <w:lvl w:ilvl="2" w:tplc="D76267DE" w:tentative="1">
      <w:start w:val="1"/>
      <w:numFmt w:val="bullet"/>
      <w:lvlText w:val=""/>
      <w:lvlJc w:val="left"/>
      <w:pPr>
        <w:ind w:left="2160" w:hanging="360"/>
      </w:pPr>
      <w:rPr>
        <w:rFonts w:ascii="Wingdings" w:hAnsi="Wingdings" w:hint="default"/>
      </w:rPr>
    </w:lvl>
    <w:lvl w:ilvl="3" w:tplc="2E48F696" w:tentative="1">
      <w:start w:val="1"/>
      <w:numFmt w:val="bullet"/>
      <w:lvlText w:val=""/>
      <w:lvlJc w:val="left"/>
      <w:pPr>
        <w:ind w:left="2880" w:hanging="360"/>
      </w:pPr>
      <w:rPr>
        <w:rFonts w:ascii="Symbol" w:hAnsi="Symbol" w:hint="default"/>
      </w:rPr>
    </w:lvl>
    <w:lvl w:ilvl="4" w:tplc="8398F502" w:tentative="1">
      <w:start w:val="1"/>
      <w:numFmt w:val="bullet"/>
      <w:lvlText w:val="o"/>
      <w:lvlJc w:val="left"/>
      <w:pPr>
        <w:ind w:left="3600" w:hanging="360"/>
      </w:pPr>
      <w:rPr>
        <w:rFonts w:ascii="Courier New" w:hAnsi="Courier New" w:hint="default"/>
      </w:rPr>
    </w:lvl>
    <w:lvl w:ilvl="5" w:tplc="DE840FD2" w:tentative="1">
      <w:start w:val="1"/>
      <w:numFmt w:val="bullet"/>
      <w:lvlText w:val=""/>
      <w:lvlJc w:val="left"/>
      <w:pPr>
        <w:ind w:left="4320" w:hanging="360"/>
      </w:pPr>
      <w:rPr>
        <w:rFonts w:ascii="Wingdings" w:hAnsi="Wingdings" w:hint="default"/>
      </w:rPr>
    </w:lvl>
    <w:lvl w:ilvl="6" w:tplc="31804E16" w:tentative="1">
      <w:start w:val="1"/>
      <w:numFmt w:val="bullet"/>
      <w:lvlText w:val=""/>
      <w:lvlJc w:val="left"/>
      <w:pPr>
        <w:ind w:left="5040" w:hanging="360"/>
      </w:pPr>
      <w:rPr>
        <w:rFonts w:ascii="Symbol" w:hAnsi="Symbol" w:hint="default"/>
      </w:rPr>
    </w:lvl>
    <w:lvl w:ilvl="7" w:tplc="227C5210" w:tentative="1">
      <w:start w:val="1"/>
      <w:numFmt w:val="bullet"/>
      <w:lvlText w:val="o"/>
      <w:lvlJc w:val="left"/>
      <w:pPr>
        <w:ind w:left="5760" w:hanging="360"/>
      </w:pPr>
      <w:rPr>
        <w:rFonts w:ascii="Courier New" w:hAnsi="Courier New" w:hint="default"/>
      </w:rPr>
    </w:lvl>
    <w:lvl w:ilvl="8" w:tplc="86841FB0" w:tentative="1">
      <w:start w:val="1"/>
      <w:numFmt w:val="bullet"/>
      <w:lvlText w:val=""/>
      <w:lvlJc w:val="left"/>
      <w:pPr>
        <w:ind w:left="6480" w:hanging="360"/>
      </w:pPr>
      <w:rPr>
        <w:rFonts w:ascii="Wingdings" w:hAnsi="Wingdings" w:hint="default"/>
      </w:rPr>
    </w:lvl>
  </w:abstractNum>
  <w:abstractNum w:abstractNumId="3">
    <w:nsid w:val="00000006"/>
    <w:multiLevelType w:val="hybridMultilevel"/>
    <w:tmpl w:val="00000006"/>
    <w:lvl w:ilvl="0" w:tplc="CC7EB262">
      <w:start w:val="1"/>
      <w:numFmt w:val="bullet"/>
      <w:lvlText w:val=""/>
      <w:lvlJc w:val="left"/>
      <w:pPr>
        <w:ind w:left="720" w:hanging="360"/>
      </w:pPr>
      <w:rPr>
        <w:rFonts w:ascii="Symbol" w:hAnsi="Symbol" w:hint="default"/>
      </w:rPr>
    </w:lvl>
    <w:lvl w:ilvl="1" w:tplc="D57EFC7A" w:tentative="1">
      <w:start w:val="1"/>
      <w:numFmt w:val="bullet"/>
      <w:lvlText w:val="o"/>
      <w:lvlJc w:val="left"/>
      <w:pPr>
        <w:ind w:left="1440" w:hanging="360"/>
      </w:pPr>
      <w:rPr>
        <w:rFonts w:ascii="Courier New" w:hAnsi="Courier New" w:hint="default"/>
      </w:rPr>
    </w:lvl>
    <w:lvl w:ilvl="2" w:tplc="8DB256BC" w:tentative="1">
      <w:start w:val="1"/>
      <w:numFmt w:val="bullet"/>
      <w:lvlText w:val=""/>
      <w:lvlJc w:val="left"/>
      <w:pPr>
        <w:ind w:left="2160" w:hanging="360"/>
      </w:pPr>
      <w:rPr>
        <w:rFonts w:ascii="Wingdings" w:hAnsi="Wingdings" w:hint="default"/>
      </w:rPr>
    </w:lvl>
    <w:lvl w:ilvl="3" w:tplc="C7B85A30" w:tentative="1">
      <w:start w:val="1"/>
      <w:numFmt w:val="bullet"/>
      <w:lvlText w:val=""/>
      <w:lvlJc w:val="left"/>
      <w:pPr>
        <w:ind w:left="2880" w:hanging="360"/>
      </w:pPr>
      <w:rPr>
        <w:rFonts w:ascii="Symbol" w:hAnsi="Symbol" w:hint="default"/>
      </w:rPr>
    </w:lvl>
    <w:lvl w:ilvl="4" w:tplc="5106BE46" w:tentative="1">
      <w:start w:val="1"/>
      <w:numFmt w:val="bullet"/>
      <w:lvlText w:val="o"/>
      <w:lvlJc w:val="left"/>
      <w:pPr>
        <w:ind w:left="3600" w:hanging="360"/>
      </w:pPr>
      <w:rPr>
        <w:rFonts w:ascii="Courier New" w:hAnsi="Courier New" w:hint="default"/>
      </w:rPr>
    </w:lvl>
    <w:lvl w:ilvl="5" w:tplc="F522B6B2" w:tentative="1">
      <w:start w:val="1"/>
      <w:numFmt w:val="bullet"/>
      <w:lvlText w:val=""/>
      <w:lvlJc w:val="left"/>
      <w:pPr>
        <w:ind w:left="4320" w:hanging="360"/>
      </w:pPr>
      <w:rPr>
        <w:rFonts w:ascii="Wingdings" w:hAnsi="Wingdings" w:hint="default"/>
      </w:rPr>
    </w:lvl>
    <w:lvl w:ilvl="6" w:tplc="3DEA935A" w:tentative="1">
      <w:start w:val="1"/>
      <w:numFmt w:val="bullet"/>
      <w:lvlText w:val=""/>
      <w:lvlJc w:val="left"/>
      <w:pPr>
        <w:ind w:left="5040" w:hanging="360"/>
      </w:pPr>
      <w:rPr>
        <w:rFonts w:ascii="Symbol" w:hAnsi="Symbol" w:hint="default"/>
      </w:rPr>
    </w:lvl>
    <w:lvl w:ilvl="7" w:tplc="76367424" w:tentative="1">
      <w:start w:val="1"/>
      <w:numFmt w:val="bullet"/>
      <w:lvlText w:val="o"/>
      <w:lvlJc w:val="left"/>
      <w:pPr>
        <w:ind w:left="5760" w:hanging="360"/>
      </w:pPr>
      <w:rPr>
        <w:rFonts w:ascii="Courier New" w:hAnsi="Courier New" w:hint="default"/>
      </w:rPr>
    </w:lvl>
    <w:lvl w:ilvl="8" w:tplc="F3BAD5D0" w:tentative="1">
      <w:start w:val="1"/>
      <w:numFmt w:val="bullet"/>
      <w:lvlText w:val=""/>
      <w:lvlJc w:val="left"/>
      <w:pPr>
        <w:ind w:left="6480" w:hanging="360"/>
      </w:pPr>
      <w:rPr>
        <w:rFonts w:ascii="Wingdings" w:hAnsi="Wingdings" w:hint="default"/>
      </w:rPr>
    </w:lvl>
  </w:abstractNum>
  <w:abstractNum w:abstractNumId="4">
    <w:nsid w:val="00000008"/>
    <w:multiLevelType w:val="multilevel"/>
    <w:tmpl w:val="000000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A"/>
    <w:multiLevelType w:val="hybridMultilevel"/>
    <w:tmpl w:val="0000000A"/>
    <w:lvl w:ilvl="0" w:tplc="3CBAFBA4">
      <w:start w:val="1"/>
      <w:numFmt w:val="bullet"/>
      <w:lvlText w:val=""/>
      <w:lvlJc w:val="left"/>
      <w:pPr>
        <w:ind w:left="720" w:hanging="360"/>
      </w:pPr>
      <w:rPr>
        <w:rFonts w:ascii="Symbol" w:hAnsi="Symbol" w:hint="default"/>
      </w:rPr>
    </w:lvl>
    <w:lvl w:ilvl="1" w:tplc="54A4676E" w:tentative="1">
      <w:start w:val="1"/>
      <w:numFmt w:val="bullet"/>
      <w:lvlText w:val="o"/>
      <w:lvlJc w:val="left"/>
      <w:pPr>
        <w:ind w:left="1440" w:hanging="360"/>
      </w:pPr>
      <w:rPr>
        <w:rFonts w:ascii="Courier New" w:hAnsi="Courier New" w:hint="default"/>
      </w:rPr>
    </w:lvl>
    <w:lvl w:ilvl="2" w:tplc="6758FC20" w:tentative="1">
      <w:start w:val="1"/>
      <w:numFmt w:val="bullet"/>
      <w:lvlText w:val=""/>
      <w:lvlJc w:val="left"/>
      <w:pPr>
        <w:ind w:left="2160" w:hanging="360"/>
      </w:pPr>
      <w:rPr>
        <w:rFonts w:ascii="Wingdings" w:hAnsi="Wingdings" w:hint="default"/>
      </w:rPr>
    </w:lvl>
    <w:lvl w:ilvl="3" w:tplc="DAE29FB8" w:tentative="1">
      <w:start w:val="1"/>
      <w:numFmt w:val="bullet"/>
      <w:lvlText w:val=""/>
      <w:lvlJc w:val="left"/>
      <w:pPr>
        <w:ind w:left="2880" w:hanging="360"/>
      </w:pPr>
      <w:rPr>
        <w:rFonts w:ascii="Symbol" w:hAnsi="Symbol" w:hint="default"/>
      </w:rPr>
    </w:lvl>
    <w:lvl w:ilvl="4" w:tplc="026C4534" w:tentative="1">
      <w:start w:val="1"/>
      <w:numFmt w:val="bullet"/>
      <w:lvlText w:val="o"/>
      <w:lvlJc w:val="left"/>
      <w:pPr>
        <w:ind w:left="3600" w:hanging="360"/>
      </w:pPr>
      <w:rPr>
        <w:rFonts w:ascii="Courier New" w:hAnsi="Courier New" w:hint="default"/>
      </w:rPr>
    </w:lvl>
    <w:lvl w:ilvl="5" w:tplc="3B92CB6C" w:tentative="1">
      <w:start w:val="1"/>
      <w:numFmt w:val="bullet"/>
      <w:lvlText w:val=""/>
      <w:lvlJc w:val="left"/>
      <w:pPr>
        <w:ind w:left="4320" w:hanging="360"/>
      </w:pPr>
      <w:rPr>
        <w:rFonts w:ascii="Wingdings" w:hAnsi="Wingdings" w:hint="default"/>
      </w:rPr>
    </w:lvl>
    <w:lvl w:ilvl="6" w:tplc="9F3E895C" w:tentative="1">
      <w:start w:val="1"/>
      <w:numFmt w:val="bullet"/>
      <w:lvlText w:val=""/>
      <w:lvlJc w:val="left"/>
      <w:pPr>
        <w:ind w:left="5040" w:hanging="360"/>
      </w:pPr>
      <w:rPr>
        <w:rFonts w:ascii="Symbol" w:hAnsi="Symbol" w:hint="default"/>
      </w:rPr>
    </w:lvl>
    <w:lvl w:ilvl="7" w:tplc="FDEE6018" w:tentative="1">
      <w:start w:val="1"/>
      <w:numFmt w:val="bullet"/>
      <w:lvlText w:val="o"/>
      <w:lvlJc w:val="left"/>
      <w:pPr>
        <w:ind w:left="5760" w:hanging="360"/>
      </w:pPr>
      <w:rPr>
        <w:rFonts w:ascii="Courier New" w:hAnsi="Courier New" w:hint="default"/>
      </w:rPr>
    </w:lvl>
    <w:lvl w:ilvl="8" w:tplc="DDD6137E" w:tentative="1">
      <w:start w:val="1"/>
      <w:numFmt w:val="bullet"/>
      <w:lvlText w:val=""/>
      <w:lvlJc w:val="left"/>
      <w:pPr>
        <w:ind w:left="6480" w:hanging="360"/>
      </w:pPr>
      <w:rPr>
        <w:rFonts w:ascii="Wingdings" w:hAnsi="Wingdings" w:hint="default"/>
      </w:rPr>
    </w:lvl>
  </w:abstractNum>
  <w:abstractNum w:abstractNumId="6">
    <w:nsid w:val="0000000B"/>
    <w:multiLevelType w:val="multilevel"/>
    <w:tmpl w:val="0000000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D"/>
    <w:multiLevelType w:val="hybridMultilevel"/>
    <w:tmpl w:val="0000000D"/>
    <w:lvl w:ilvl="0" w:tplc="3DDEEFE6">
      <w:start w:val="1"/>
      <w:numFmt w:val="bullet"/>
      <w:lvlText w:val=""/>
      <w:lvlJc w:val="left"/>
      <w:pPr>
        <w:ind w:left="720" w:hanging="360"/>
      </w:pPr>
      <w:rPr>
        <w:rFonts w:ascii="Wingdings" w:hAnsi="Wingdings" w:hint="default"/>
      </w:rPr>
    </w:lvl>
    <w:lvl w:ilvl="1" w:tplc="D7045F10" w:tentative="1">
      <w:start w:val="1"/>
      <w:numFmt w:val="bullet"/>
      <w:lvlText w:val="o"/>
      <w:lvlJc w:val="left"/>
      <w:pPr>
        <w:ind w:left="1440" w:hanging="360"/>
      </w:pPr>
      <w:rPr>
        <w:rFonts w:ascii="Courier New" w:hAnsi="Courier New" w:cs="Courier New" w:hint="default"/>
      </w:rPr>
    </w:lvl>
    <w:lvl w:ilvl="2" w:tplc="72883848" w:tentative="1">
      <w:start w:val="1"/>
      <w:numFmt w:val="bullet"/>
      <w:lvlText w:val=""/>
      <w:lvlJc w:val="left"/>
      <w:pPr>
        <w:ind w:left="2160" w:hanging="360"/>
      </w:pPr>
      <w:rPr>
        <w:rFonts w:ascii="Wingdings" w:hAnsi="Wingdings" w:hint="default"/>
      </w:rPr>
    </w:lvl>
    <w:lvl w:ilvl="3" w:tplc="6F7C6BCC" w:tentative="1">
      <w:start w:val="1"/>
      <w:numFmt w:val="bullet"/>
      <w:lvlText w:val=""/>
      <w:lvlJc w:val="left"/>
      <w:pPr>
        <w:ind w:left="2880" w:hanging="360"/>
      </w:pPr>
      <w:rPr>
        <w:rFonts w:ascii="Symbol" w:hAnsi="Symbol" w:hint="default"/>
      </w:rPr>
    </w:lvl>
    <w:lvl w:ilvl="4" w:tplc="CC2EBC32" w:tentative="1">
      <w:start w:val="1"/>
      <w:numFmt w:val="bullet"/>
      <w:lvlText w:val="o"/>
      <w:lvlJc w:val="left"/>
      <w:pPr>
        <w:ind w:left="3600" w:hanging="360"/>
      </w:pPr>
      <w:rPr>
        <w:rFonts w:ascii="Courier New" w:hAnsi="Courier New" w:cs="Courier New" w:hint="default"/>
      </w:rPr>
    </w:lvl>
    <w:lvl w:ilvl="5" w:tplc="4956BF06" w:tentative="1">
      <w:start w:val="1"/>
      <w:numFmt w:val="bullet"/>
      <w:lvlText w:val=""/>
      <w:lvlJc w:val="left"/>
      <w:pPr>
        <w:ind w:left="4320" w:hanging="360"/>
      </w:pPr>
      <w:rPr>
        <w:rFonts w:ascii="Wingdings" w:hAnsi="Wingdings" w:hint="default"/>
      </w:rPr>
    </w:lvl>
    <w:lvl w:ilvl="6" w:tplc="D7009826" w:tentative="1">
      <w:start w:val="1"/>
      <w:numFmt w:val="bullet"/>
      <w:lvlText w:val=""/>
      <w:lvlJc w:val="left"/>
      <w:pPr>
        <w:ind w:left="5040" w:hanging="360"/>
      </w:pPr>
      <w:rPr>
        <w:rFonts w:ascii="Symbol" w:hAnsi="Symbol" w:hint="default"/>
      </w:rPr>
    </w:lvl>
    <w:lvl w:ilvl="7" w:tplc="5C72FE70" w:tentative="1">
      <w:start w:val="1"/>
      <w:numFmt w:val="bullet"/>
      <w:lvlText w:val="o"/>
      <w:lvlJc w:val="left"/>
      <w:pPr>
        <w:ind w:left="5760" w:hanging="360"/>
      </w:pPr>
      <w:rPr>
        <w:rFonts w:ascii="Courier New" w:hAnsi="Courier New" w:cs="Courier New" w:hint="default"/>
      </w:rPr>
    </w:lvl>
    <w:lvl w:ilvl="8" w:tplc="A6F48386" w:tentative="1">
      <w:start w:val="1"/>
      <w:numFmt w:val="bullet"/>
      <w:lvlText w:val=""/>
      <w:lvlJc w:val="left"/>
      <w:pPr>
        <w:ind w:left="6480" w:hanging="360"/>
      </w:pPr>
      <w:rPr>
        <w:rFonts w:ascii="Wingdings" w:hAnsi="Wingdings" w:hint="default"/>
      </w:rPr>
    </w:lvl>
  </w:abstractNum>
  <w:abstractNum w:abstractNumId="8">
    <w:nsid w:val="0000000E"/>
    <w:multiLevelType w:val="multilevel"/>
    <w:tmpl w:val="0000000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10"/>
    <w:multiLevelType w:val="hybridMultilevel"/>
    <w:tmpl w:val="00000010"/>
    <w:lvl w:ilvl="0" w:tplc="042436DC">
      <w:start w:val="1"/>
      <w:numFmt w:val="bullet"/>
      <w:lvlText w:val=""/>
      <w:lvlJc w:val="left"/>
      <w:pPr>
        <w:ind w:left="720" w:hanging="360"/>
      </w:pPr>
      <w:rPr>
        <w:rFonts w:ascii="Symbol" w:hAnsi="Symbol" w:hint="default"/>
      </w:rPr>
    </w:lvl>
    <w:lvl w:ilvl="1" w:tplc="15FCA3C2" w:tentative="1">
      <w:start w:val="1"/>
      <w:numFmt w:val="bullet"/>
      <w:lvlText w:val="o"/>
      <w:lvlJc w:val="left"/>
      <w:pPr>
        <w:ind w:left="1440" w:hanging="360"/>
      </w:pPr>
      <w:rPr>
        <w:rFonts w:ascii="Courier New" w:hAnsi="Courier New" w:hint="default"/>
      </w:rPr>
    </w:lvl>
    <w:lvl w:ilvl="2" w:tplc="FC3E669A" w:tentative="1">
      <w:start w:val="1"/>
      <w:numFmt w:val="bullet"/>
      <w:lvlText w:val=""/>
      <w:lvlJc w:val="left"/>
      <w:pPr>
        <w:ind w:left="2160" w:hanging="360"/>
      </w:pPr>
      <w:rPr>
        <w:rFonts w:ascii="Wingdings" w:hAnsi="Wingdings" w:hint="default"/>
      </w:rPr>
    </w:lvl>
    <w:lvl w:ilvl="3" w:tplc="9BAA6C80" w:tentative="1">
      <w:start w:val="1"/>
      <w:numFmt w:val="bullet"/>
      <w:lvlText w:val=""/>
      <w:lvlJc w:val="left"/>
      <w:pPr>
        <w:ind w:left="2880" w:hanging="360"/>
      </w:pPr>
      <w:rPr>
        <w:rFonts w:ascii="Symbol" w:hAnsi="Symbol" w:hint="default"/>
      </w:rPr>
    </w:lvl>
    <w:lvl w:ilvl="4" w:tplc="F95A7DF4" w:tentative="1">
      <w:start w:val="1"/>
      <w:numFmt w:val="bullet"/>
      <w:lvlText w:val="o"/>
      <w:lvlJc w:val="left"/>
      <w:pPr>
        <w:ind w:left="3600" w:hanging="360"/>
      </w:pPr>
      <w:rPr>
        <w:rFonts w:ascii="Courier New" w:hAnsi="Courier New" w:hint="default"/>
      </w:rPr>
    </w:lvl>
    <w:lvl w:ilvl="5" w:tplc="5F247608" w:tentative="1">
      <w:start w:val="1"/>
      <w:numFmt w:val="bullet"/>
      <w:lvlText w:val=""/>
      <w:lvlJc w:val="left"/>
      <w:pPr>
        <w:ind w:left="4320" w:hanging="360"/>
      </w:pPr>
      <w:rPr>
        <w:rFonts w:ascii="Wingdings" w:hAnsi="Wingdings" w:hint="default"/>
      </w:rPr>
    </w:lvl>
    <w:lvl w:ilvl="6" w:tplc="957C1E68" w:tentative="1">
      <w:start w:val="1"/>
      <w:numFmt w:val="bullet"/>
      <w:lvlText w:val=""/>
      <w:lvlJc w:val="left"/>
      <w:pPr>
        <w:ind w:left="5040" w:hanging="360"/>
      </w:pPr>
      <w:rPr>
        <w:rFonts w:ascii="Symbol" w:hAnsi="Symbol" w:hint="default"/>
      </w:rPr>
    </w:lvl>
    <w:lvl w:ilvl="7" w:tplc="E09EBEE6" w:tentative="1">
      <w:start w:val="1"/>
      <w:numFmt w:val="bullet"/>
      <w:lvlText w:val="o"/>
      <w:lvlJc w:val="left"/>
      <w:pPr>
        <w:ind w:left="5760" w:hanging="360"/>
      </w:pPr>
      <w:rPr>
        <w:rFonts w:ascii="Courier New" w:hAnsi="Courier New" w:hint="default"/>
      </w:rPr>
    </w:lvl>
    <w:lvl w:ilvl="8" w:tplc="2196BA98" w:tentative="1">
      <w:start w:val="1"/>
      <w:numFmt w:val="bullet"/>
      <w:lvlText w:val=""/>
      <w:lvlJc w:val="left"/>
      <w:pPr>
        <w:ind w:left="6480" w:hanging="360"/>
      </w:pPr>
      <w:rPr>
        <w:rFonts w:ascii="Wingdings" w:hAnsi="Wingdings" w:hint="default"/>
      </w:rPr>
    </w:lvl>
  </w:abstractNum>
  <w:abstractNum w:abstractNumId="10">
    <w:nsid w:val="00000011"/>
    <w:multiLevelType w:val="hybridMultilevel"/>
    <w:tmpl w:val="00000011"/>
    <w:lvl w:ilvl="0" w:tplc="A28451DE">
      <w:start w:val="1"/>
      <w:numFmt w:val="bullet"/>
      <w:lvlText w:val=""/>
      <w:lvlJc w:val="left"/>
      <w:pPr>
        <w:ind w:left="720" w:hanging="360"/>
      </w:pPr>
      <w:rPr>
        <w:rFonts w:ascii="Symbol" w:hAnsi="Symbol" w:hint="default"/>
      </w:rPr>
    </w:lvl>
    <w:lvl w:ilvl="1" w:tplc="2702DB88" w:tentative="1">
      <w:start w:val="1"/>
      <w:numFmt w:val="bullet"/>
      <w:lvlText w:val="o"/>
      <w:lvlJc w:val="left"/>
      <w:pPr>
        <w:ind w:left="1440" w:hanging="360"/>
      </w:pPr>
      <w:rPr>
        <w:rFonts w:ascii="Courier New" w:hAnsi="Courier New" w:hint="default"/>
      </w:rPr>
    </w:lvl>
    <w:lvl w:ilvl="2" w:tplc="95CAE270" w:tentative="1">
      <w:start w:val="1"/>
      <w:numFmt w:val="bullet"/>
      <w:lvlText w:val=""/>
      <w:lvlJc w:val="left"/>
      <w:pPr>
        <w:ind w:left="2160" w:hanging="360"/>
      </w:pPr>
      <w:rPr>
        <w:rFonts w:ascii="Wingdings" w:hAnsi="Wingdings" w:hint="default"/>
      </w:rPr>
    </w:lvl>
    <w:lvl w:ilvl="3" w:tplc="629A2858" w:tentative="1">
      <w:start w:val="1"/>
      <w:numFmt w:val="bullet"/>
      <w:lvlText w:val=""/>
      <w:lvlJc w:val="left"/>
      <w:pPr>
        <w:ind w:left="2880" w:hanging="360"/>
      </w:pPr>
      <w:rPr>
        <w:rFonts w:ascii="Symbol" w:hAnsi="Symbol" w:hint="default"/>
      </w:rPr>
    </w:lvl>
    <w:lvl w:ilvl="4" w:tplc="3AA88776" w:tentative="1">
      <w:start w:val="1"/>
      <w:numFmt w:val="bullet"/>
      <w:lvlText w:val="o"/>
      <w:lvlJc w:val="left"/>
      <w:pPr>
        <w:ind w:left="3600" w:hanging="360"/>
      </w:pPr>
      <w:rPr>
        <w:rFonts w:ascii="Courier New" w:hAnsi="Courier New" w:hint="default"/>
      </w:rPr>
    </w:lvl>
    <w:lvl w:ilvl="5" w:tplc="3482C61C" w:tentative="1">
      <w:start w:val="1"/>
      <w:numFmt w:val="bullet"/>
      <w:lvlText w:val=""/>
      <w:lvlJc w:val="left"/>
      <w:pPr>
        <w:ind w:left="4320" w:hanging="360"/>
      </w:pPr>
      <w:rPr>
        <w:rFonts w:ascii="Wingdings" w:hAnsi="Wingdings" w:hint="default"/>
      </w:rPr>
    </w:lvl>
    <w:lvl w:ilvl="6" w:tplc="DB42F64A" w:tentative="1">
      <w:start w:val="1"/>
      <w:numFmt w:val="bullet"/>
      <w:lvlText w:val=""/>
      <w:lvlJc w:val="left"/>
      <w:pPr>
        <w:ind w:left="5040" w:hanging="360"/>
      </w:pPr>
      <w:rPr>
        <w:rFonts w:ascii="Symbol" w:hAnsi="Symbol" w:hint="default"/>
      </w:rPr>
    </w:lvl>
    <w:lvl w:ilvl="7" w:tplc="0008B0FA" w:tentative="1">
      <w:start w:val="1"/>
      <w:numFmt w:val="bullet"/>
      <w:lvlText w:val="o"/>
      <w:lvlJc w:val="left"/>
      <w:pPr>
        <w:ind w:left="5760" w:hanging="360"/>
      </w:pPr>
      <w:rPr>
        <w:rFonts w:ascii="Courier New" w:hAnsi="Courier New" w:hint="default"/>
      </w:rPr>
    </w:lvl>
    <w:lvl w:ilvl="8" w:tplc="1488F2C6" w:tentative="1">
      <w:start w:val="1"/>
      <w:numFmt w:val="bullet"/>
      <w:lvlText w:val=""/>
      <w:lvlJc w:val="left"/>
      <w:pPr>
        <w:ind w:left="6480" w:hanging="360"/>
      </w:pPr>
      <w:rPr>
        <w:rFonts w:ascii="Wingdings" w:hAnsi="Wingdings" w:hint="default"/>
      </w:rPr>
    </w:lvl>
  </w:abstractNum>
  <w:abstractNum w:abstractNumId="11">
    <w:nsid w:val="00000013"/>
    <w:multiLevelType w:val="hybridMultilevel"/>
    <w:tmpl w:val="00000013"/>
    <w:lvl w:ilvl="0" w:tplc="1048E110">
      <w:start w:val="1"/>
      <w:numFmt w:val="bullet"/>
      <w:lvlText w:val=""/>
      <w:lvlJc w:val="left"/>
      <w:pPr>
        <w:ind w:left="720" w:hanging="360"/>
      </w:pPr>
      <w:rPr>
        <w:rFonts w:ascii="Symbol" w:hAnsi="Symbol" w:hint="default"/>
      </w:rPr>
    </w:lvl>
    <w:lvl w:ilvl="1" w:tplc="D958900E" w:tentative="1">
      <w:start w:val="1"/>
      <w:numFmt w:val="bullet"/>
      <w:lvlText w:val="o"/>
      <w:lvlJc w:val="left"/>
      <w:pPr>
        <w:ind w:left="1440" w:hanging="360"/>
      </w:pPr>
      <w:rPr>
        <w:rFonts w:ascii="Courier New" w:hAnsi="Courier New" w:cs="Courier New" w:hint="default"/>
      </w:rPr>
    </w:lvl>
    <w:lvl w:ilvl="2" w:tplc="D416FCB2" w:tentative="1">
      <w:start w:val="1"/>
      <w:numFmt w:val="bullet"/>
      <w:lvlText w:val=""/>
      <w:lvlJc w:val="left"/>
      <w:pPr>
        <w:ind w:left="2160" w:hanging="360"/>
      </w:pPr>
      <w:rPr>
        <w:rFonts w:ascii="Wingdings" w:hAnsi="Wingdings" w:hint="default"/>
      </w:rPr>
    </w:lvl>
    <w:lvl w:ilvl="3" w:tplc="CD283626" w:tentative="1">
      <w:start w:val="1"/>
      <w:numFmt w:val="bullet"/>
      <w:lvlText w:val=""/>
      <w:lvlJc w:val="left"/>
      <w:pPr>
        <w:ind w:left="2880" w:hanging="360"/>
      </w:pPr>
      <w:rPr>
        <w:rFonts w:ascii="Symbol" w:hAnsi="Symbol" w:hint="default"/>
      </w:rPr>
    </w:lvl>
    <w:lvl w:ilvl="4" w:tplc="C48E1DF6" w:tentative="1">
      <w:start w:val="1"/>
      <w:numFmt w:val="bullet"/>
      <w:lvlText w:val="o"/>
      <w:lvlJc w:val="left"/>
      <w:pPr>
        <w:ind w:left="3600" w:hanging="360"/>
      </w:pPr>
      <w:rPr>
        <w:rFonts w:ascii="Courier New" w:hAnsi="Courier New" w:cs="Courier New" w:hint="default"/>
      </w:rPr>
    </w:lvl>
    <w:lvl w:ilvl="5" w:tplc="B326648C" w:tentative="1">
      <w:start w:val="1"/>
      <w:numFmt w:val="bullet"/>
      <w:lvlText w:val=""/>
      <w:lvlJc w:val="left"/>
      <w:pPr>
        <w:ind w:left="4320" w:hanging="360"/>
      </w:pPr>
      <w:rPr>
        <w:rFonts w:ascii="Wingdings" w:hAnsi="Wingdings" w:hint="default"/>
      </w:rPr>
    </w:lvl>
    <w:lvl w:ilvl="6" w:tplc="D3BECD44" w:tentative="1">
      <w:start w:val="1"/>
      <w:numFmt w:val="bullet"/>
      <w:lvlText w:val=""/>
      <w:lvlJc w:val="left"/>
      <w:pPr>
        <w:ind w:left="5040" w:hanging="360"/>
      </w:pPr>
      <w:rPr>
        <w:rFonts w:ascii="Symbol" w:hAnsi="Symbol" w:hint="default"/>
      </w:rPr>
    </w:lvl>
    <w:lvl w:ilvl="7" w:tplc="48FAED56" w:tentative="1">
      <w:start w:val="1"/>
      <w:numFmt w:val="bullet"/>
      <w:lvlText w:val="o"/>
      <w:lvlJc w:val="left"/>
      <w:pPr>
        <w:ind w:left="5760" w:hanging="360"/>
      </w:pPr>
      <w:rPr>
        <w:rFonts w:ascii="Courier New" w:hAnsi="Courier New" w:cs="Courier New" w:hint="default"/>
      </w:rPr>
    </w:lvl>
    <w:lvl w:ilvl="8" w:tplc="BF78DDC8" w:tentative="1">
      <w:start w:val="1"/>
      <w:numFmt w:val="bullet"/>
      <w:lvlText w:val=""/>
      <w:lvlJc w:val="left"/>
      <w:pPr>
        <w:ind w:left="6480" w:hanging="360"/>
      </w:pPr>
      <w:rPr>
        <w:rFonts w:ascii="Wingdings" w:hAnsi="Wingdings" w:hint="default"/>
      </w:rPr>
    </w:lvl>
  </w:abstractNum>
  <w:abstractNum w:abstractNumId="12">
    <w:nsid w:val="00000015"/>
    <w:multiLevelType w:val="multilevel"/>
    <w:tmpl w:val="0000001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00000017"/>
    <w:multiLevelType w:val="multilevel"/>
    <w:tmpl w:val="000000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00000019"/>
    <w:multiLevelType w:val="multilevel"/>
    <w:tmpl w:val="000000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0000001B"/>
    <w:multiLevelType w:val="multilevel"/>
    <w:tmpl w:val="0000001B"/>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0000001D"/>
    <w:multiLevelType w:val="multilevel"/>
    <w:tmpl w:val="0000001D"/>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0000001F"/>
    <w:multiLevelType w:val="multilevel"/>
    <w:tmpl w:val="0000001F"/>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00000021"/>
    <w:multiLevelType w:val="multilevel"/>
    <w:tmpl w:val="000000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00000023"/>
    <w:multiLevelType w:val="multilevel"/>
    <w:tmpl w:val="0000002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07DB1034"/>
    <w:multiLevelType w:val="hybridMultilevel"/>
    <w:tmpl w:val="5E8E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06A58A8"/>
    <w:multiLevelType w:val="hybridMultilevel"/>
    <w:tmpl w:val="9558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281844"/>
    <w:multiLevelType w:val="hybridMultilevel"/>
    <w:tmpl w:val="00000000"/>
    <w:lvl w:ilvl="0" w:tplc="E6FAA244">
      <w:start w:val="1"/>
      <w:numFmt w:val="bullet"/>
      <w:lvlText w:val=""/>
      <w:lvlJc w:val="left"/>
      <w:pPr>
        <w:ind w:left="720" w:hanging="360"/>
      </w:pPr>
      <w:rPr>
        <w:rFonts w:ascii="Symbol" w:hAnsi="Symbol" w:hint="default"/>
      </w:rPr>
    </w:lvl>
    <w:lvl w:ilvl="1" w:tplc="A63257E6" w:tentative="1">
      <w:start w:val="1"/>
      <w:numFmt w:val="bullet"/>
      <w:lvlText w:val="o"/>
      <w:lvlJc w:val="left"/>
      <w:pPr>
        <w:ind w:left="1440" w:hanging="360"/>
      </w:pPr>
      <w:rPr>
        <w:rFonts w:ascii="Courier New" w:hAnsi="Courier New" w:cs="Courier New" w:hint="default"/>
      </w:rPr>
    </w:lvl>
    <w:lvl w:ilvl="2" w:tplc="6CA8C8D0" w:tentative="1">
      <w:start w:val="1"/>
      <w:numFmt w:val="bullet"/>
      <w:lvlText w:val=""/>
      <w:lvlJc w:val="left"/>
      <w:pPr>
        <w:ind w:left="2160" w:hanging="360"/>
      </w:pPr>
      <w:rPr>
        <w:rFonts w:ascii="Wingdings" w:hAnsi="Wingdings" w:hint="default"/>
      </w:rPr>
    </w:lvl>
    <w:lvl w:ilvl="3" w:tplc="462C9780" w:tentative="1">
      <w:start w:val="1"/>
      <w:numFmt w:val="bullet"/>
      <w:lvlText w:val=""/>
      <w:lvlJc w:val="left"/>
      <w:pPr>
        <w:ind w:left="2880" w:hanging="360"/>
      </w:pPr>
      <w:rPr>
        <w:rFonts w:ascii="Symbol" w:hAnsi="Symbol" w:hint="default"/>
      </w:rPr>
    </w:lvl>
    <w:lvl w:ilvl="4" w:tplc="8A380468" w:tentative="1">
      <w:start w:val="1"/>
      <w:numFmt w:val="bullet"/>
      <w:lvlText w:val="o"/>
      <w:lvlJc w:val="left"/>
      <w:pPr>
        <w:ind w:left="3600" w:hanging="360"/>
      </w:pPr>
      <w:rPr>
        <w:rFonts w:ascii="Courier New" w:hAnsi="Courier New" w:cs="Courier New" w:hint="default"/>
      </w:rPr>
    </w:lvl>
    <w:lvl w:ilvl="5" w:tplc="8D92B780" w:tentative="1">
      <w:start w:val="1"/>
      <w:numFmt w:val="bullet"/>
      <w:lvlText w:val=""/>
      <w:lvlJc w:val="left"/>
      <w:pPr>
        <w:ind w:left="4320" w:hanging="360"/>
      </w:pPr>
      <w:rPr>
        <w:rFonts w:ascii="Wingdings" w:hAnsi="Wingdings" w:hint="default"/>
      </w:rPr>
    </w:lvl>
    <w:lvl w:ilvl="6" w:tplc="18642E1A" w:tentative="1">
      <w:start w:val="1"/>
      <w:numFmt w:val="bullet"/>
      <w:lvlText w:val=""/>
      <w:lvlJc w:val="left"/>
      <w:pPr>
        <w:ind w:left="5040" w:hanging="360"/>
      </w:pPr>
      <w:rPr>
        <w:rFonts w:ascii="Symbol" w:hAnsi="Symbol" w:hint="default"/>
      </w:rPr>
    </w:lvl>
    <w:lvl w:ilvl="7" w:tplc="1ADA8492" w:tentative="1">
      <w:start w:val="1"/>
      <w:numFmt w:val="bullet"/>
      <w:lvlText w:val="o"/>
      <w:lvlJc w:val="left"/>
      <w:pPr>
        <w:ind w:left="5760" w:hanging="360"/>
      </w:pPr>
      <w:rPr>
        <w:rFonts w:ascii="Courier New" w:hAnsi="Courier New" w:cs="Courier New" w:hint="default"/>
      </w:rPr>
    </w:lvl>
    <w:lvl w:ilvl="8" w:tplc="73E0FA34" w:tentative="1">
      <w:start w:val="1"/>
      <w:numFmt w:val="bullet"/>
      <w:lvlText w:val=""/>
      <w:lvlJc w:val="left"/>
      <w:pPr>
        <w:ind w:left="6480" w:hanging="360"/>
      </w:pPr>
      <w:rPr>
        <w:rFonts w:ascii="Wingdings" w:hAnsi="Wingdings" w:hint="default"/>
      </w:rPr>
    </w:lvl>
  </w:abstractNum>
  <w:abstractNum w:abstractNumId="23">
    <w:nsid w:val="56FD7BF6"/>
    <w:multiLevelType w:val="hybridMultilevel"/>
    <w:tmpl w:val="CD72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3"/>
  </w:num>
  <w:num w:numId="4">
    <w:abstractNumId w:val="4"/>
  </w:num>
  <w:num w:numId="5">
    <w:abstractNumId w:val="6"/>
  </w:num>
  <w:num w:numId="6">
    <w:abstractNumId w:val="8"/>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3"/>
  </w:num>
  <w:num w:numId="18">
    <w:abstractNumId w:val="21"/>
  </w:num>
  <w:num w:numId="1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14132C"/>
    <w:rsid w:val="00063703"/>
    <w:rsid w:val="0014132C"/>
    <w:rsid w:val="00291E24"/>
    <w:rsid w:val="002B00F7"/>
    <w:rsid w:val="00405573"/>
    <w:rsid w:val="004F431B"/>
    <w:rsid w:val="00500428"/>
    <w:rsid w:val="0060227E"/>
    <w:rsid w:val="008D1F2B"/>
    <w:rsid w:val="00986CF0"/>
    <w:rsid w:val="00A33472"/>
    <w:rsid w:val="00A713B2"/>
    <w:rsid w:val="00AB40F5"/>
    <w:rsid w:val="00AC798B"/>
    <w:rsid w:val="00AD368E"/>
    <w:rsid w:val="00C036D8"/>
    <w:rsid w:val="00E867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723"/>
    <w:pPr>
      <w:spacing w:after="200" w:line="276" w:lineRule="auto"/>
    </w:pPr>
    <w:rPr>
      <w:rFonts w:eastAsia="Segoe UI"/>
      <w:sz w:val="22"/>
      <w:szCs w:val="22"/>
    </w:rPr>
  </w:style>
  <w:style w:type="paragraph" w:styleId="Heading1">
    <w:name w:val="heading 1"/>
    <w:basedOn w:val="Normal"/>
    <w:next w:val="Normal"/>
    <w:link w:val="Heading1Char"/>
    <w:uiPriority w:val="9"/>
    <w:qFormat/>
    <w:rsid w:val="00E86723"/>
    <w:pPr>
      <w:keepNext/>
      <w:keepLines/>
      <w:spacing w:before="480" w:after="0"/>
      <w:outlineLvl w:val="0"/>
    </w:pPr>
    <w:rPr>
      <w:rFonts w:cs="Times New Roman"/>
      <w:b/>
      <w:bCs/>
      <w:color w:val="2F5395"/>
      <w:sz w:val="28"/>
      <w:szCs w:val="28"/>
    </w:rPr>
  </w:style>
  <w:style w:type="paragraph" w:styleId="Heading2">
    <w:name w:val="heading 2"/>
    <w:basedOn w:val="Normal"/>
    <w:next w:val="Normal"/>
    <w:link w:val="Heading2Char"/>
    <w:uiPriority w:val="9"/>
    <w:semiHidden/>
    <w:qFormat/>
    <w:rsid w:val="00E86723"/>
    <w:pPr>
      <w:keepNext/>
      <w:keepLines/>
      <w:spacing w:before="200" w:after="0"/>
      <w:outlineLvl w:val="1"/>
    </w:pPr>
    <w:rPr>
      <w:rFonts w:cs="Times New Roman"/>
      <w:b/>
      <w:bCs/>
      <w:color w:val="4472C4"/>
      <w:sz w:val="26"/>
      <w:szCs w:val="26"/>
    </w:rPr>
  </w:style>
  <w:style w:type="paragraph" w:styleId="Heading3">
    <w:name w:val="heading 3"/>
    <w:basedOn w:val="Normal"/>
    <w:next w:val="Normal"/>
    <w:link w:val="Heading3Char"/>
    <w:uiPriority w:val="9"/>
    <w:semiHidden/>
    <w:qFormat/>
    <w:rsid w:val="00E86723"/>
    <w:pPr>
      <w:keepNext/>
      <w:keepLines/>
      <w:spacing w:before="200" w:after="0"/>
      <w:outlineLvl w:val="2"/>
    </w:pPr>
    <w:rPr>
      <w:rFonts w:cs="Times New Roman"/>
      <w:b/>
      <w:bCs/>
      <w:color w:val="4472C4"/>
    </w:rPr>
  </w:style>
  <w:style w:type="paragraph" w:styleId="Heading4">
    <w:name w:val="heading 4"/>
    <w:basedOn w:val="Normal"/>
    <w:next w:val="Normal"/>
    <w:link w:val="Heading4Char"/>
    <w:uiPriority w:val="9"/>
    <w:semiHidden/>
    <w:qFormat/>
    <w:rsid w:val="00E86723"/>
    <w:pPr>
      <w:keepNext/>
      <w:keepLines/>
      <w:spacing w:before="200" w:after="0"/>
      <w:outlineLvl w:val="3"/>
    </w:pPr>
    <w:rPr>
      <w:rFonts w:cs="Times New Roman"/>
      <w:b/>
      <w:bCs/>
      <w:i/>
      <w:iCs/>
      <w:color w:val="4472C4"/>
    </w:rPr>
  </w:style>
  <w:style w:type="paragraph" w:styleId="Heading5">
    <w:name w:val="heading 5"/>
    <w:basedOn w:val="Normal"/>
    <w:next w:val="Normal"/>
    <w:link w:val="Heading5Char"/>
    <w:uiPriority w:val="9"/>
    <w:semiHidden/>
    <w:qFormat/>
    <w:rsid w:val="00E86723"/>
    <w:pPr>
      <w:keepNext/>
      <w:keepLines/>
      <w:spacing w:before="200" w:after="0"/>
      <w:outlineLvl w:val="4"/>
    </w:pPr>
    <w:rPr>
      <w:rFonts w:cs="Times New Roman"/>
      <w:color w:val="1F3763"/>
    </w:rPr>
  </w:style>
  <w:style w:type="paragraph" w:styleId="Heading6">
    <w:name w:val="heading 6"/>
    <w:basedOn w:val="Normal"/>
    <w:next w:val="Normal"/>
    <w:link w:val="Heading6Char"/>
    <w:uiPriority w:val="9"/>
    <w:semiHidden/>
    <w:qFormat/>
    <w:rsid w:val="00E86723"/>
    <w:pPr>
      <w:keepNext/>
      <w:keepLines/>
      <w:spacing w:before="200" w:after="0"/>
      <w:outlineLvl w:val="5"/>
    </w:pPr>
    <w:rPr>
      <w:rFonts w:cs="Times New Roman"/>
      <w:i/>
      <w:iCs/>
      <w:color w:val="1F3763"/>
    </w:rPr>
  </w:style>
  <w:style w:type="paragraph" w:styleId="Heading7">
    <w:name w:val="heading 7"/>
    <w:basedOn w:val="Normal"/>
    <w:next w:val="Normal"/>
    <w:link w:val="Heading7Char"/>
    <w:uiPriority w:val="9"/>
    <w:semiHidden/>
    <w:qFormat/>
    <w:rsid w:val="00E86723"/>
    <w:pPr>
      <w:keepNext/>
      <w:keepLines/>
      <w:spacing w:before="200" w:after="0"/>
      <w:outlineLvl w:val="6"/>
    </w:pPr>
    <w:rPr>
      <w:rFonts w:cs="Times New Roman"/>
      <w:i/>
      <w:iCs/>
      <w:color w:val="404040"/>
    </w:rPr>
  </w:style>
  <w:style w:type="paragraph" w:styleId="Heading8">
    <w:name w:val="heading 8"/>
    <w:basedOn w:val="Normal"/>
    <w:next w:val="Normal"/>
    <w:link w:val="Heading8Char"/>
    <w:uiPriority w:val="9"/>
    <w:semiHidden/>
    <w:qFormat/>
    <w:rsid w:val="00E86723"/>
    <w:pPr>
      <w:keepNext/>
      <w:keepLines/>
      <w:spacing w:before="200" w:after="0"/>
      <w:outlineLvl w:val="7"/>
    </w:pPr>
    <w:rPr>
      <w:rFonts w:cs="Times New Roman"/>
      <w:color w:val="404040"/>
      <w:sz w:val="20"/>
      <w:szCs w:val="20"/>
    </w:rPr>
  </w:style>
  <w:style w:type="paragraph" w:styleId="Heading9">
    <w:name w:val="heading 9"/>
    <w:basedOn w:val="Normal"/>
    <w:next w:val="Normal"/>
    <w:link w:val="Heading9Char"/>
    <w:uiPriority w:val="9"/>
    <w:semiHidden/>
    <w:qFormat/>
    <w:rsid w:val="00E86723"/>
    <w:pPr>
      <w:keepNext/>
      <w:keepLines/>
      <w:spacing w:before="200" w:after="0"/>
      <w:outlineLvl w:val="8"/>
    </w:pPr>
    <w:rPr>
      <w:rFonts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6723"/>
  </w:style>
  <w:style w:type="character" w:customStyle="1" w:styleId="Heading1Char">
    <w:name w:val="Heading 1 Char"/>
    <w:basedOn w:val="DefaultParagraphFont"/>
    <w:link w:val="Heading1"/>
    <w:uiPriority w:val="9"/>
    <w:rsid w:val="00E86723"/>
    <w:rPr>
      <w:rFonts w:cs="Times New Roman" w:hint="default"/>
      <w:b/>
      <w:bCs/>
      <w:color w:val="2F5395"/>
      <w:sz w:val="28"/>
      <w:szCs w:val="28"/>
    </w:rPr>
  </w:style>
  <w:style w:type="character" w:customStyle="1" w:styleId="Heading2Char">
    <w:name w:val="Heading 2 Char"/>
    <w:basedOn w:val="DefaultParagraphFont"/>
    <w:link w:val="Heading2"/>
    <w:uiPriority w:val="9"/>
    <w:rsid w:val="00E86723"/>
    <w:rPr>
      <w:rFonts w:cs="Times New Roman" w:hint="default"/>
      <w:b/>
      <w:bCs/>
      <w:color w:val="4472C4"/>
      <w:sz w:val="26"/>
      <w:szCs w:val="26"/>
    </w:rPr>
  </w:style>
  <w:style w:type="character" w:customStyle="1" w:styleId="Heading3Char">
    <w:name w:val="Heading 3 Char"/>
    <w:basedOn w:val="DefaultParagraphFont"/>
    <w:link w:val="Heading3"/>
    <w:uiPriority w:val="9"/>
    <w:rsid w:val="00E86723"/>
    <w:rPr>
      <w:rFonts w:cs="Times New Roman" w:hint="default"/>
      <w:b/>
      <w:bCs/>
      <w:color w:val="4472C4"/>
    </w:rPr>
  </w:style>
  <w:style w:type="character" w:customStyle="1" w:styleId="Heading4Char">
    <w:name w:val="Heading 4 Char"/>
    <w:basedOn w:val="DefaultParagraphFont"/>
    <w:link w:val="Heading4"/>
    <w:uiPriority w:val="9"/>
    <w:rsid w:val="00E86723"/>
    <w:rPr>
      <w:rFonts w:cs="Times New Roman" w:hint="default"/>
      <w:b/>
      <w:bCs/>
      <w:i/>
      <w:iCs/>
      <w:color w:val="4472C4"/>
    </w:rPr>
  </w:style>
  <w:style w:type="character" w:customStyle="1" w:styleId="Heading5Char">
    <w:name w:val="Heading 5 Char"/>
    <w:basedOn w:val="DefaultParagraphFont"/>
    <w:link w:val="Heading5"/>
    <w:uiPriority w:val="9"/>
    <w:rsid w:val="00E86723"/>
    <w:rPr>
      <w:rFonts w:cs="Times New Roman" w:hint="default"/>
      <w:color w:val="1F3763"/>
    </w:rPr>
  </w:style>
  <w:style w:type="character" w:customStyle="1" w:styleId="Heading6Char">
    <w:name w:val="Heading 6 Char"/>
    <w:basedOn w:val="DefaultParagraphFont"/>
    <w:link w:val="Heading6"/>
    <w:uiPriority w:val="9"/>
    <w:rsid w:val="00E86723"/>
    <w:rPr>
      <w:rFonts w:cs="Times New Roman" w:hint="default"/>
      <w:i/>
      <w:iCs/>
      <w:color w:val="1F3763"/>
    </w:rPr>
  </w:style>
  <w:style w:type="character" w:customStyle="1" w:styleId="Heading7Char">
    <w:name w:val="Heading 7 Char"/>
    <w:basedOn w:val="DefaultParagraphFont"/>
    <w:link w:val="Heading7"/>
    <w:uiPriority w:val="9"/>
    <w:rsid w:val="00E86723"/>
    <w:rPr>
      <w:rFonts w:cs="Times New Roman" w:hint="default"/>
      <w:i/>
      <w:iCs/>
      <w:color w:val="404040"/>
    </w:rPr>
  </w:style>
  <w:style w:type="character" w:customStyle="1" w:styleId="Heading8Char">
    <w:name w:val="Heading 8 Char"/>
    <w:basedOn w:val="DefaultParagraphFont"/>
    <w:link w:val="Heading8"/>
    <w:uiPriority w:val="9"/>
    <w:rsid w:val="00E86723"/>
    <w:rPr>
      <w:rFonts w:cs="Times New Roman" w:hint="default"/>
      <w:color w:val="404040"/>
      <w:sz w:val="20"/>
      <w:szCs w:val="20"/>
    </w:rPr>
  </w:style>
  <w:style w:type="character" w:customStyle="1" w:styleId="Heading9Char">
    <w:name w:val="Heading 9 Char"/>
    <w:basedOn w:val="DefaultParagraphFont"/>
    <w:link w:val="Heading9"/>
    <w:uiPriority w:val="9"/>
    <w:rsid w:val="00E86723"/>
    <w:rPr>
      <w:rFonts w:cs="Times New Roman" w:hint="default"/>
      <w:i/>
      <w:iCs/>
      <w:color w:val="404040"/>
      <w:sz w:val="20"/>
      <w:szCs w:val="20"/>
    </w:rPr>
  </w:style>
  <w:style w:type="paragraph" w:styleId="Title">
    <w:name w:val="Title"/>
    <w:basedOn w:val="Normal"/>
    <w:next w:val="Normal"/>
    <w:link w:val="TitleChar"/>
    <w:uiPriority w:val="10"/>
    <w:qFormat/>
    <w:rsid w:val="00E86723"/>
    <w:pPr>
      <w:pBdr>
        <w:bottom w:val="single" w:sz="8" w:space="4" w:color="4472C4"/>
      </w:pBdr>
      <w:spacing w:after="300" w:line="240" w:lineRule="auto"/>
    </w:pPr>
    <w:rPr>
      <w:rFonts w:cs="Times New Roman"/>
      <w:color w:val="333F4F"/>
      <w:spacing w:val="5"/>
      <w:sz w:val="52"/>
      <w:szCs w:val="52"/>
    </w:rPr>
  </w:style>
  <w:style w:type="character" w:customStyle="1" w:styleId="TitleChar">
    <w:name w:val="Title Char"/>
    <w:basedOn w:val="DefaultParagraphFont"/>
    <w:link w:val="Title"/>
    <w:uiPriority w:val="10"/>
    <w:rsid w:val="00E86723"/>
    <w:rPr>
      <w:rFonts w:cs="Times New Roman" w:hint="default"/>
      <w:color w:val="333F4F"/>
      <w:spacing w:val="5"/>
      <w:sz w:val="52"/>
      <w:szCs w:val="52"/>
    </w:rPr>
  </w:style>
  <w:style w:type="paragraph" w:styleId="Subtitle">
    <w:name w:val="Subtitle"/>
    <w:basedOn w:val="Normal"/>
    <w:next w:val="Normal"/>
    <w:link w:val="SubtitleChar"/>
    <w:uiPriority w:val="11"/>
    <w:qFormat/>
    <w:rsid w:val="00E86723"/>
    <w:rPr>
      <w:rFonts w:cs="Times New Roman"/>
      <w:i/>
      <w:iCs/>
      <w:color w:val="4472C4"/>
      <w:spacing w:val="15"/>
      <w:sz w:val="24"/>
      <w:szCs w:val="24"/>
    </w:rPr>
  </w:style>
  <w:style w:type="character" w:customStyle="1" w:styleId="SubtitleChar">
    <w:name w:val="Subtitle Char"/>
    <w:basedOn w:val="DefaultParagraphFont"/>
    <w:link w:val="Subtitle"/>
    <w:uiPriority w:val="11"/>
    <w:rsid w:val="00E86723"/>
    <w:rPr>
      <w:rFonts w:cs="Times New Roman" w:hint="default"/>
      <w:i/>
      <w:iCs/>
      <w:color w:val="4472C4"/>
      <w:spacing w:val="15"/>
      <w:sz w:val="24"/>
      <w:szCs w:val="24"/>
    </w:rPr>
  </w:style>
  <w:style w:type="character" w:styleId="SubtleEmphasis">
    <w:name w:val="Subtle Emphasis"/>
    <w:basedOn w:val="DefaultParagraphFont"/>
    <w:uiPriority w:val="19"/>
    <w:qFormat/>
    <w:rsid w:val="00E86723"/>
    <w:rPr>
      <w:rFonts w:hint="default"/>
      <w:i/>
      <w:iCs/>
      <w:color w:val="808080"/>
    </w:rPr>
  </w:style>
  <w:style w:type="character" w:styleId="Emphasis">
    <w:name w:val="Emphasis"/>
    <w:basedOn w:val="DefaultParagraphFont"/>
    <w:uiPriority w:val="20"/>
    <w:qFormat/>
    <w:rsid w:val="00E86723"/>
    <w:rPr>
      <w:rFonts w:hint="default"/>
      <w:i/>
      <w:iCs/>
    </w:rPr>
  </w:style>
  <w:style w:type="character" w:styleId="IntenseEmphasis">
    <w:name w:val="Intense Emphasis"/>
    <w:basedOn w:val="DefaultParagraphFont"/>
    <w:uiPriority w:val="21"/>
    <w:qFormat/>
    <w:rsid w:val="00E86723"/>
    <w:rPr>
      <w:rFonts w:hint="default"/>
      <w:b/>
      <w:bCs/>
      <w:i/>
      <w:iCs/>
      <w:color w:val="4472C4"/>
    </w:rPr>
  </w:style>
  <w:style w:type="character" w:styleId="Strong">
    <w:name w:val="Strong"/>
    <w:basedOn w:val="DefaultParagraphFont"/>
    <w:uiPriority w:val="22"/>
    <w:qFormat/>
    <w:rsid w:val="00E86723"/>
    <w:rPr>
      <w:rFonts w:hint="default"/>
      <w:b/>
      <w:bCs/>
    </w:rPr>
  </w:style>
  <w:style w:type="paragraph" w:styleId="Quote">
    <w:name w:val="Quote"/>
    <w:basedOn w:val="Normal"/>
    <w:next w:val="Normal"/>
    <w:link w:val="QuoteChar"/>
    <w:uiPriority w:val="29"/>
    <w:qFormat/>
    <w:rsid w:val="00E86723"/>
    <w:rPr>
      <w:i/>
      <w:iCs/>
      <w:color w:val="000000"/>
    </w:rPr>
  </w:style>
  <w:style w:type="character" w:customStyle="1" w:styleId="QuoteChar">
    <w:name w:val="Quote Char"/>
    <w:basedOn w:val="DefaultParagraphFont"/>
    <w:link w:val="Quote"/>
    <w:uiPriority w:val="29"/>
    <w:rsid w:val="00E86723"/>
    <w:rPr>
      <w:rFonts w:hint="default"/>
      <w:i/>
      <w:iCs/>
      <w:color w:val="000000"/>
    </w:rPr>
  </w:style>
  <w:style w:type="paragraph" w:styleId="IntenseQuote">
    <w:name w:val="Intense Quote"/>
    <w:basedOn w:val="Normal"/>
    <w:next w:val="Normal"/>
    <w:link w:val="IntenseQuoteChar"/>
    <w:uiPriority w:val="30"/>
    <w:qFormat/>
    <w:rsid w:val="00E86723"/>
    <w:pPr>
      <w:pBdr>
        <w:bottom w:val="single" w:sz="4" w:space="4" w:color="4472C4"/>
      </w:pBdr>
      <w:spacing w:before="200" w:after="280"/>
      <w:ind w:left="936" w:right="936"/>
    </w:pPr>
    <w:rPr>
      <w:b/>
      <w:bCs/>
      <w:i/>
      <w:iCs/>
      <w:color w:val="4472C4"/>
    </w:rPr>
  </w:style>
  <w:style w:type="character" w:customStyle="1" w:styleId="IntenseQuoteChar">
    <w:name w:val="Intense Quote Char"/>
    <w:basedOn w:val="DefaultParagraphFont"/>
    <w:link w:val="IntenseQuote"/>
    <w:uiPriority w:val="30"/>
    <w:rsid w:val="00E86723"/>
    <w:rPr>
      <w:rFonts w:hint="default"/>
      <w:b/>
      <w:bCs/>
      <w:i/>
      <w:iCs/>
      <w:color w:val="4472C4"/>
    </w:rPr>
  </w:style>
  <w:style w:type="character" w:styleId="SubtleReference">
    <w:name w:val="Subtle Reference"/>
    <w:basedOn w:val="DefaultParagraphFont"/>
    <w:uiPriority w:val="31"/>
    <w:qFormat/>
    <w:rsid w:val="00E86723"/>
    <w:rPr>
      <w:rFonts w:hint="default"/>
      <w:smallCaps/>
      <w:color w:val="ED7D31"/>
      <w:u w:val="single"/>
    </w:rPr>
  </w:style>
  <w:style w:type="character" w:styleId="IntenseReference">
    <w:name w:val="Intense Reference"/>
    <w:basedOn w:val="DefaultParagraphFont"/>
    <w:uiPriority w:val="32"/>
    <w:qFormat/>
    <w:rsid w:val="00E86723"/>
    <w:rPr>
      <w:rFonts w:hint="default"/>
      <w:b/>
      <w:bCs/>
      <w:smallCaps/>
      <w:color w:val="ED7D31"/>
      <w:spacing w:val="5"/>
      <w:u w:val="single"/>
    </w:rPr>
  </w:style>
  <w:style w:type="character" w:styleId="BookTitle">
    <w:name w:val="Book Title"/>
    <w:basedOn w:val="DefaultParagraphFont"/>
    <w:uiPriority w:val="33"/>
    <w:qFormat/>
    <w:rsid w:val="00E86723"/>
    <w:rPr>
      <w:rFonts w:hint="default"/>
      <w:b/>
      <w:bCs/>
      <w:smallCaps/>
      <w:spacing w:val="5"/>
    </w:rPr>
  </w:style>
  <w:style w:type="paragraph" w:styleId="ListParagraph">
    <w:name w:val="List Paragraph"/>
    <w:basedOn w:val="Normal"/>
    <w:uiPriority w:val="34"/>
    <w:qFormat/>
    <w:rsid w:val="00E86723"/>
    <w:pPr>
      <w:ind w:left="720"/>
    </w:pPr>
  </w:style>
  <w:style w:type="paragraph" w:styleId="FootnoteText">
    <w:name w:val="footnote text"/>
    <w:basedOn w:val="Normal"/>
    <w:link w:val="FootnoteTextChar"/>
    <w:uiPriority w:val="99"/>
    <w:semiHidden/>
    <w:rsid w:val="00E867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6723"/>
    <w:rPr>
      <w:rFonts w:hint="default"/>
      <w:sz w:val="20"/>
      <w:szCs w:val="20"/>
    </w:rPr>
  </w:style>
  <w:style w:type="character" w:styleId="FootnoteReference">
    <w:name w:val="footnote reference"/>
    <w:basedOn w:val="DefaultParagraphFont"/>
    <w:uiPriority w:val="99"/>
    <w:semiHidden/>
    <w:rsid w:val="00E86723"/>
    <w:rPr>
      <w:rFonts w:hint="default"/>
      <w:vertAlign w:val="superscript"/>
    </w:rPr>
  </w:style>
  <w:style w:type="paragraph" w:styleId="EndnoteText">
    <w:name w:val="endnote text"/>
    <w:basedOn w:val="Normal"/>
    <w:link w:val="EndnoteTextChar"/>
    <w:uiPriority w:val="99"/>
    <w:semiHidden/>
    <w:rsid w:val="00E867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6723"/>
    <w:rPr>
      <w:rFonts w:hint="default"/>
      <w:sz w:val="20"/>
      <w:szCs w:val="20"/>
    </w:rPr>
  </w:style>
  <w:style w:type="character" w:styleId="EndnoteReference">
    <w:name w:val="endnote reference"/>
    <w:basedOn w:val="DefaultParagraphFont"/>
    <w:uiPriority w:val="99"/>
    <w:semiHidden/>
    <w:rsid w:val="00E86723"/>
    <w:rPr>
      <w:rFonts w:hint="default"/>
      <w:vertAlign w:val="superscript"/>
    </w:rPr>
  </w:style>
  <w:style w:type="character" w:styleId="Hyperlink">
    <w:name w:val="Hyperlink"/>
    <w:basedOn w:val="DefaultParagraphFont"/>
    <w:uiPriority w:val="99"/>
    <w:rsid w:val="00E86723"/>
    <w:rPr>
      <w:rFonts w:hint="default"/>
      <w:color w:val="0563C1"/>
      <w:u w:val="single"/>
    </w:rPr>
  </w:style>
  <w:style w:type="paragraph" w:styleId="PlainText">
    <w:name w:val="Plain Text"/>
    <w:basedOn w:val="Normal"/>
    <w:link w:val="PlainTextChar"/>
    <w:uiPriority w:val="99"/>
    <w:semiHidden/>
    <w:rsid w:val="00E86723"/>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E86723"/>
    <w:rPr>
      <w:rFonts w:ascii="Courier New" w:hAnsi="Courier New" w:cs="Courier New" w:hint="default"/>
      <w:sz w:val="21"/>
      <w:szCs w:val="21"/>
    </w:rPr>
  </w:style>
  <w:style w:type="paragraph" w:styleId="Header">
    <w:name w:val="header"/>
    <w:basedOn w:val="Normal"/>
    <w:link w:val="HeaderChar"/>
    <w:uiPriority w:val="99"/>
    <w:rsid w:val="00E86723"/>
    <w:pPr>
      <w:spacing w:after="0" w:line="240" w:lineRule="auto"/>
    </w:pPr>
  </w:style>
  <w:style w:type="character" w:customStyle="1" w:styleId="HeaderChar">
    <w:name w:val="Header Char"/>
    <w:basedOn w:val="DefaultParagraphFont"/>
    <w:link w:val="Header"/>
    <w:uiPriority w:val="99"/>
    <w:rsid w:val="00E86723"/>
    <w:rPr>
      <w:rFonts w:hint="default"/>
    </w:rPr>
  </w:style>
  <w:style w:type="paragraph" w:styleId="Footer">
    <w:name w:val="footer"/>
    <w:basedOn w:val="Normal"/>
    <w:link w:val="FooterChar"/>
    <w:uiPriority w:val="99"/>
    <w:rsid w:val="00E86723"/>
    <w:pPr>
      <w:spacing w:after="0" w:line="240" w:lineRule="auto"/>
    </w:pPr>
  </w:style>
  <w:style w:type="character" w:customStyle="1" w:styleId="FooterChar">
    <w:name w:val="Footer Char"/>
    <w:basedOn w:val="DefaultParagraphFont"/>
    <w:link w:val="Footer"/>
    <w:uiPriority w:val="99"/>
    <w:rsid w:val="00E86723"/>
    <w:rPr>
      <w:rFonts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D Vengurlekar</dc:creator>
  <cp:lastModifiedBy>Harmander Singh</cp:lastModifiedBy>
  <cp:revision>2</cp:revision>
  <dcterms:created xsi:type="dcterms:W3CDTF">2023-06-04T02:36:00Z</dcterms:created>
  <dcterms:modified xsi:type="dcterms:W3CDTF">2023-06-04T02:36:00Z</dcterms:modified>
</cp:coreProperties>
</file>